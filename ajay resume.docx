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7A91" w14:textId="77777777" w:rsidR="006527D1" w:rsidRPr="00F4394D" w:rsidRDefault="00472DFC" w:rsidP="00140573">
      <w:pPr>
        <w:jc w:val="center"/>
        <w:rPr>
          <w:b/>
          <w:bCs/>
          <w:sz w:val="22"/>
          <w:szCs w:val="22"/>
          <w:u w:val="single"/>
        </w:rPr>
      </w:pPr>
      <w:r w:rsidRPr="00F4394D">
        <w:rPr>
          <w:b/>
          <w:bCs/>
          <w:sz w:val="22"/>
          <w:szCs w:val="22"/>
          <w:u w:val="single"/>
        </w:rPr>
        <w:t>RESUME</w:t>
      </w:r>
    </w:p>
    <w:p w14:paraId="3320DA14" w14:textId="197195EA" w:rsidR="00F10989" w:rsidRPr="00F4394D" w:rsidRDefault="00BF155C" w:rsidP="008C5FC9">
      <w:pPr>
        <w:tabs>
          <w:tab w:val="left" w:pos="3240"/>
        </w:tabs>
        <w:jc w:val="both"/>
        <w:rPr>
          <w:rFonts w:cs="Times New Roman"/>
          <w:bCs/>
        </w:rPr>
      </w:pPr>
      <w:r w:rsidRPr="00356246">
        <w:rPr>
          <w:rFonts w:cs="Times New Roman"/>
          <w:b/>
        </w:rPr>
        <w:t>NAME</w:t>
      </w:r>
      <w:r w:rsidRPr="00F4394D">
        <w:rPr>
          <w:rFonts w:cs="Times New Roman"/>
          <w:bCs/>
        </w:rPr>
        <w:t xml:space="preserve">: </w:t>
      </w:r>
      <w:r w:rsidR="004875C9">
        <w:rPr>
          <w:rFonts w:cs="Times New Roman"/>
          <w:bCs/>
        </w:rPr>
        <w:t>AJAYKUMAR Y</w:t>
      </w:r>
    </w:p>
    <w:p w14:paraId="697ACDF3" w14:textId="42EF2ACD" w:rsidR="00356246" w:rsidRDefault="004D4E3A" w:rsidP="00F10989">
      <w:pPr>
        <w:pStyle w:val="NormalWeb"/>
        <w:spacing w:before="0" w:after="0"/>
        <w:jc w:val="both"/>
        <w:rPr>
          <w:rFonts w:cs="Times New Roman"/>
        </w:rPr>
      </w:pPr>
      <w:r w:rsidRPr="00F4394D">
        <w:rPr>
          <w:rFonts w:cs="Times New Roman"/>
          <w:b/>
        </w:rPr>
        <w:t>M</w:t>
      </w:r>
      <w:r w:rsidR="00356246">
        <w:rPr>
          <w:rFonts w:cs="Times New Roman"/>
          <w:b/>
        </w:rPr>
        <w:t>OBILE</w:t>
      </w:r>
      <w:r w:rsidRPr="00F4394D">
        <w:rPr>
          <w:rFonts w:cs="Times New Roman"/>
        </w:rPr>
        <w:t>: +9</w:t>
      </w:r>
      <w:r w:rsidR="004875C9">
        <w:rPr>
          <w:rFonts w:cs="Times New Roman"/>
        </w:rPr>
        <w:t>1 7995134983</w:t>
      </w:r>
      <w:r w:rsidRPr="00F4394D">
        <w:rPr>
          <w:rFonts w:cs="Times New Roman"/>
        </w:rPr>
        <w:tab/>
      </w:r>
      <w:r w:rsidRPr="00F4394D">
        <w:rPr>
          <w:rFonts w:cs="Times New Roman"/>
        </w:rPr>
        <w:tab/>
      </w:r>
      <w:r w:rsidRPr="00F4394D">
        <w:rPr>
          <w:rFonts w:cs="Times New Roman"/>
        </w:rPr>
        <w:tab/>
      </w:r>
      <w:r w:rsidRPr="00F4394D">
        <w:rPr>
          <w:rFonts w:cs="Times New Roman"/>
        </w:rPr>
        <w:tab/>
      </w:r>
      <w:r w:rsidR="00B43B7A" w:rsidRPr="00F4394D">
        <w:rPr>
          <w:rFonts w:cs="Times New Roman"/>
        </w:rPr>
        <w:t xml:space="preserve">              </w:t>
      </w:r>
      <w:r w:rsidR="00356246">
        <w:rPr>
          <w:rFonts w:cs="Times New Roman"/>
        </w:rPr>
        <w:t xml:space="preserve">            </w:t>
      </w:r>
    </w:p>
    <w:p w14:paraId="0E5AFD19" w14:textId="75B7529A" w:rsidR="00F10989" w:rsidRPr="00F4394D" w:rsidRDefault="004C0EAB" w:rsidP="00F10989">
      <w:pPr>
        <w:pStyle w:val="NormalWeb"/>
        <w:spacing w:before="0" w:after="0"/>
        <w:jc w:val="both"/>
        <w:rPr>
          <w:rFonts w:cs="Times New Roman"/>
        </w:rPr>
      </w:pPr>
      <w:r w:rsidRPr="00F4394D">
        <w:rPr>
          <w:rFonts w:cs="Times New Roman"/>
          <w:b/>
        </w:rPr>
        <w:t>E</w:t>
      </w:r>
      <w:r w:rsidR="00356246">
        <w:rPr>
          <w:rFonts w:cs="Times New Roman"/>
          <w:b/>
        </w:rPr>
        <w:t>-MAIL</w:t>
      </w:r>
      <w:r w:rsidR="00222D8A" w:rsidRPr="00F4394D">
        <w:rPr>
          <w:rFonts w:cs="Times New Roman"/>
        </w:rPr>
        <w:t>:</w:t>
      </w:r>
      <w:r w:rsidR="006213F4" w:rsidRPr="00F4394D">
        <w:rPr>
          <w:rFonts w:cs="Times New Roman"/>
        </w:rPr>
        <w:t xml:space="preserve"> </w:t>
      </w:r>
      <w:r w:rsidR="004875C9">
        <w:rPr>
          <w:rFonts w:cs="Times New Roman"/>
        </w:rPr>
        <w:t>mecajay1997</w:t>
      </w:r>
      <w:r w:rsidRPr="00F4394D">
        <w:rPr>
          <w:rFonts w:cs="Times New Roman"/>
        </w:rPr>
        <w:t>@gmail.com</w:t>
      </w:r>
    </w:p>
    <w:p w14:paraId="53AC54AA" w14:textId="77777777" w:rsidR="004C0EAB" w:rsidRPr="00F4394D" w:rsidRDefault="004C0EAB" w:rsidP="00F10989">
      <w:pPr>
        <w:pStyle w:val="NormalWeb"/>
        <w:spacing w:before="0" w:after="0"/>
        <w:jc w:val="both"/>
        <w:rPr>
          <w:rFonts w:cs="Times New Roman"/>
        </w:rPr>
      </w:pPr>
      <w:r w:rsidRPr="00F4394D">
        <w:rPr>
          <w:rFonts w:cs="Times New Roman"/>
        </w:rPr>
        <w:tab/>
      </w:r>
      <w:r w:rsidRPr="00F4394D">
        <w:rPr>
          <w:rFonts w:cs="Times New Roman"/>
        </w:rPr>
        <w:tab/>
      </w:r>
      <w:r w:rsidRPr="00F4394D">
        <w:rPr>
          <w:rFonts w:cs="Times New Roman"/>
        </w:rPr>
        <w:tab/>
      </w:r>
      <w:r w:rsidRPr="00F4394D">
        <w:rPr>
          <w:rFonts w:cs="Times New Roman"/>
        </w:rPr>
        <w:tab/>
      </w:r>
      <w:r w:rsidRPr="00F4394D">
        <w:rPr>
          <w:rFonts w:cs="Times New Roman"/>
        </w:rPr>
        <w:tab/>
      </w:r>
      <w:r w:rsidRPr="00F4394D">
        <w:rPr>
          <w:rFonts w:cs="Times New Roman"/>
        </w:rPr>
        <w:tab/>
      </w:r>
      <w:r w:rsidR="004D4E3A" w:rsidRPr="00F4394D">
        <w:rPr>
          <w:rFonts w:cs="Times New Roman"/>
        </w:rPr>
        <w:tab/>
      </w:r>
      <w:r w:rsidR="004D4E3A" w:rsidRPr="00F4394D">
        <w:rPr>
          <w:rFonts w:cs="Times New Roman"/>
        </w:rPr>
        <w:tab/>
      </w:r>
      <w:r w:rsidR="004D4E3A" w:rsidRPr="00F4394D">
        <w:rPr>
          <w:rFonts w:cs="Times New Roman"/>
        </w:rPr>
        <w:tab/>
      </w:r>
    </w:p>
    <w:tbl>
      <w:tblPr>
        <w:tblW w:w="10465" w:type="dxa"/>
        <w:tblInd w:w="-73" w:type="dxa"/>
        <w:tblLayout w:type="fixed"/>
        <w:tblCellMar>
          <w:top w:w="75" w:type="dxa"/>
          <w:left w:w="75" w:type="dxa"/>
          <w:bottom w:w="75" w:type="dxa"/>
          <w:right w:w="75" w:type="dxa"/>
        </w:tblCellMar>
        <w:tblLook w:val="0000" w:firstRow="0" w:lastRow="0" w:firstColumn="0" w:lastColumn="0" w:noHBand="0" w:noVBand="0"/>
      </w:tblPr>
      <w:tblGrid>
        <w:gridCol w:w="10465"/>
      </w:tblGrid>
      <w:tr w:rsidR="00F10989" w:rsidRPr="00F4394D" w14:paraId="4123F536" w14:textId="77777777" w:rsidTr="00FE3F3A">
        <w:trPr>
          <w:cantSplit/>
          <w:trHeight w:val="300"/>
        </w:trPr>
        <w:tc>
          <w:tcPr>
            <w:tcW w:w="10465" w:type="dxa"/>
            <w:tcBorders>
              <w:top w:val="double" w:sz="2" w:space="0" w:color="008080"/>
              <w:left w:val="double" w:sz="2" w:space="0" w:color="008080"/>
              <w:bottom w:val="double" w:sz="2" w:space="0" w:color="008080"/>
              <w:right w:val="double" w:sz="2" w:space="0" w:color="008080"/>
            </w:tcBorders>
            <w:shd w:val="clear" w:color="auto" w:fill="023264"/>
            <w:vAlign w:val="center"/>
          </w:tcPr>
          <w:p w14:paraId="1538DA86" w14:textId="77777777" w:rsidR="00F10989" w:rsidRPr="00F4394D" w:rsidRDefault="003D5D35" w:rsidP="00FE3F3A">
            <w:pPr>
              <w:snapToGrid w:val="0"/>
              <w:jc w:val="both"/>
              <w:rPr>
                <w:b/>
                <w:bCs/>
                <w:lang w:val="en-GB"/>
              </w:rPr>
            </w:pPr>
            <w:r w:rsidRPr="00F4394D">
              <w:rPr>
                <w:b/>
                <w:bCs/>
                <w:lang w:val="en-GB"/>
              </w:rPr>
              <w:t>Career Objective</w:t>
            </w:r>
          </w:p>
        </w:tc>
      </w:tr>
    </w:tbl>
    <w:p w14:paraId="1B82EABE" w14:textId="77777777" w:rsidR="003A538D" w:rsidRPr="00F4394D" w:rsidRDefault="003A538D" w:rsidP="00383579">
      <w:pPr>
        <w:ind w:left="5760" w:firstLine="96"/>
        <w:jc w:val="both"/>
        <w:rPr>
          <w:rFonts w:cs="Times New Roman"/>
          <w:b/>
          <w:bCs/>
          <w:lang w:val="de-DE"/>
        </w:rPr>
      </w:pPr>
    </w:p>
    <w:p w14:paraId="08743180" w14:textId="5878969D" w:rsidR="001436C3" w:rsidRDefault="001436C3" w:rsidP="001436C3">
      <w:r w:rsidRPr="00F4394D">
        <w:t>Seeking a challenging career in an organization, where in that provides me an opportunity to demonstrate my skills and improve my knowledge to work for an esteemed organization and contribute dynamically towards achieving goals of the industry.</w:t>
      </w:r>
    </w:p>
    <w:p w14:paraId="2536F2A8" w14:textId="4807E6E8" w:rsidR="00786EE9" w:rsidRDefault="00786EE9" w:rsidP="001436C3"/>
    <w:p w14:paraId="72321DE2" w14:textId="77777777" w:rsidR="00786EE9" w:rsidRPr="00F4394D" w:rsidRDefault="00786EE9" w:rsidP="001436C3"/>
    <w:p w14:paraId="6C9BB0FF" w14:textId="77777777" w:rsidR="0041080E" w:rsidRPr="00F4394D" w:rsidRDefault="0041080E" w:rsidP="001436C3"/>
    <w:tbl>
      <w:tblPr>
        <w:tblW w:w="10415" w:type="dxa"/>
        <w:tblInd w:w="-73" w:type="dxa"/>
        <w:tblLayout w:type="fixed"/>
        <w:tblCellMar>
          <w:top w:w="75" w:type="dxa"/>
          <w:left w:w="75" w:type="dxa"/>
          <w:bottom w:w="75" w:type="dxa"/>
          <w:right w:w="75" w:type="dxa"/>
        </w:tblCellMar>
        <w:tblLook w:val="0000" w:firstRow="0" w:lastRow="0" w:firstColumn="0" w:lastColumn="0" w:noHBand="0" w:noVBand="0"/>
      </w:tblPr>
      <w:tblGrid>
        <w:gridCol w:w="10415"/>
      </w:tblGrid>
      <w:tr w:rsidR="00BB7E93" w:rsidRPr="00F4394D" w14:paraId="1C32AC4A" w14:textId="77777777" w:rsidTr="00B2740C">
        <w:trPr>
          <w:cantSplit/>
          <w:trHeight w:val="300"/>
        </w:trPr>
        <w:tc>
          <w:tcPr>
            <w:tcW w:w="10415" w:type="dxa"/>
            <w:tcBorders>
              <w:top w:val="double" w:sz="2" w:space="0" w:color="008080"/>
              <w:left w:val="double" w:sz="2" w:space="0" w:color="008080"/>
              <w:bottom w:val="double" w:sz="2" w:space="0" w:color="008080"/>
              <w:right w:val="double" w:sz="2" w:space="0" w:color="008080"/>
            </w:tcBorders>
            <w:shd w:val="clear" w:color="auto" w:fill="023264"/>
            <w:vAlign w:val="center"/>
          </w:tcPr>
          <w:p w14:paraId="2BE21B00" w14:textId="77777777" w:rsidR="00BB7E93" w:rsidRPr="00F4394D" w:rsidRDefault="006D27F4" w:rsidP="00FE3F3A">
            <w:pPr>
              <w:snapToGrid w:val="0"/>
              <w:jc w:val="both"/>
              <w:rPr>
                <w:b/>
                <w:bCs/>
                <w:lang w:val="en-GB"/>
              </w:rPr>
            </w:pPr>
            <w:r w:rsidRPr="00F4394D">
              <w:rPr>
                <w:b/>
                <w:bCs/>
                <w:lang w:val="en-GB"/>
              </w:rPr>
              <w:t>Academic Qualification</w:t>
            </w:r>
          </w:p>
        </w:tc>
      </w:tr>
    </w:tbl>
    <w:p w14:paraId="5F084BD4" w14:textId="77777777" w:rsidR="00BB7E93" w:rsidRPr="00F4394D" w:rsidRDefault="00BB7E93" w:rsidP="006C40E2">
      <w:pPr>
        <w:pStyle w:val="NormalWeb"/>
        <w:spacing w:before="0" w:after="0"/>
        <w:jc w:val="both"/>
        <w:rPr>
          <w:rFonts w:cs="Times New Roman"/>
        </w:rPr>
      </w:pPr>
    </w:p>
    <w:tbl>
      <w:tblPr>
        <w:tblW w:w="10430" w:type="dxa"/>
        <w:tblInd w:w="-88" w:type="dxa"/>
        <w:tblLayout w:type="fixed"/>
        <w:tblCellMar>
          <w:top w:w="75" w:type="dxa"/>
          <w:left w:w="75" w:type="dxa"/>
          <w:bottom w:w="75" w:type="dxa"/>
          <w:right w:w="75" w:type="dxa"/>
        </w:tblCellMar>
        <w:tblLook w:val="0000" w:firstRow="0" w:lastRow="0" w:firstColumn="0" w:lastColumn="0" w:noHBand="0" w:noVBand="0"/>
      </w:tblPr>
      <w:tblGrid>
        <w:gridCol w:w="1646"/>
        <w:gridCol w:w="3171"/>
        <w:gridCol w:w="2405"/>
        <w:gridCol w:w="1840"/>
        <w:gridCol w:w="1368"/>
      </w:tblGrid>
      <w:tr w:rsidR="00B404A3" w:rsidRPr="00F4394D" w14:paraId="63A682F5" w14:textId="77777777" w:rsidTr="00B2740C">
        <w:trPr>
          <w:trHeight w:val="484"/>
        </w:trPr>
        <w:tc>
          <w:tcPr>
            <w:tcW w:w="1646" w:type="dxa"/>
            <w:tcBorders>
              <w:top w:val="double" w:sz="2" w:space="0" w:color="008080"/>
              <w:left w:val="double" w:sz="2" w:space="0" w:color="008080"/>
              <w:bottom w:val="double" w:sz="2" w:space="0" w:color="008080"/>
            </w:tcBorders>
            <w:tcMar>
              <w:top w:w="60" w:type="dxa"/>
              <w:left w:w="60" w:type="dxa"/>
              <w:bottom w:w="60" w:type="dxa"/>
              <w:right w:w="60" w:type="dxa"/>
            </w:tcMar>
          </w:tcPr>
          <w:p w14:paraId="5C51DFA7" w14:textId="77777777" w:rsidR="000549EC" w:rsidRPr="00F4394D" w:rsidRDefault="000549EC" w:rsidP="006C40E2">
            <w:pPr>
              <w:snapToGrid w:val="0"/>
              <w:spacing w:line="135" w:lineRule="atLeast"/>
              <w:jc w:val="center"/>
              <w:rPr>
                <w:rFonts w:cs="Times New Roman"/>
                <w:b/>
              </w:rPr>
            </w:pPr>
          </w:p>
          <w:p w14:paraId="4BFDE920" w14:textId="77777777" w:rsidR="00B404A3" w:rsidRPr="00F4394D" w:rsidRDefault="000549EC" w:rsidP="006C40E2">
            <w:pPr>
              <w:snapToGrid w:val="0"/>
              <w:spacing w:line="135" w:lineRule="atLeast"/>
              <w:jc w:val="center"/>
              <w:rPr>
                <w:rFonts w:cs="Times New Roman"/>
                <w:b/>
                <w:bCs/>
                <w:lang w:val="en-GB"/>
              </w:rPr>
            </w:pPr>
            <w:r w:rsidRPr="00F4394D">
              <w:rPr>
                <w:rFonts w:cs="Times New Roman"/>
                <w:b/>
              </w:rPr>
              <w:t>Degree/ Course</w:t>
            </w:r>
          </w:p>
        </w:tc>
        <w:tc>
          <w:tcPr>
            <w:tcW w:w="3171" w:type="dxa"/>
            <w:tcBorders>
              <w:top w:val="double" w:sz="2" w:space="0" w:color="008080"/>
              <w:left w:val="double" w:sz="2" w:space="0" w:color="008080"/>
              <w:bottom w:val="double" w:sz="2" w:space="0" w:color="008080"/>
            </w:tcBorders>
            <w:tcMar>
              <w:top w:w="60" w:type="dxa"/>
              <w:left w:w="60" w:type="dxa"/>
              <w:bottom w:w="60" w:type="dxa"/>
              <w:right w:w="60" w:type="dxa"/>
            </w:tcMar>
          </w:tcPr>
          <w:p w14:paraId="66E55A32" w14:textId="77777777" w:rsidR="000549EC" w:rsidRPr="00F4394D" w:rsidRDefault="000549EC" w:rsidP="006C40E2">
            <w:pPr>
              <w:snapToGrid w:val="0"/>
              <w:spacing w:line="135" w:lineRule="atLeast"/>
              <w:jc w:val="center"/>
              <w:rPr>
                <w:b/>
              </w:rPr>
            </w:pPr>
          </w:p>
          <w:p w14:paraId="07C22DBF" w14:textId="77777777" w:rsidR="00B404A3" w:rsidRPr="00F4394D" w:rsidRDefault="00B404A3" w:rsidP="006C40E2">
            <w:pPr>
              <w:snapToGrid w:val="0"/>
              <w:spacing w:line="135" w:lineRule="atLeast"/>
              <w:jc w:val="center"/>
              <w:rPr>
                <w:b/>
              </w:rPr>
            </w:pPr>
            <w:r w:rsidRPr="00F4394D">
              <w:rPr>
                <w:b/>
              </w:rPr>
              <w:t>Institution</w:t>
            </w:r>
          </w:p>
        </w:tc>
        <w:tc>
          <w:tcPr>
            <w:tcW w:w="2405" w:type="dxa"/>
            <w:tcBorders>
              <w:top w:val="double" w:sz="2" w:space="0" w:color="008080"/>
              <w:left w:val="double" w:sz="2" w:space="0" w:color="008080"/>
              <w:bottom w:val="double" w:sz="2" w:space="0" w:color="008080"/>
            </w:tcBorders>
            <w:tcMar>
              <w:top w:w="60" w:type="dxa"/>
              <w:left w:w="60" w:type="dxa"/>
              <w:bottom w:w="60" w:type="dxa"/>
              <w:right w:w="60" w:type="dxa"/>
            </w:tcMar>
          </w:tcPr>
          <w:p w14:paraId="3F61BC59" w14:textId="77777777" w:rsidR="000549EC" w:rsidRPr="00F4394D" w:rsidRDefault="000549EC" w:rsidP="006C40E2">
            <w:pPr>
              <w:snapToGrid w:val="0"/>
              <w:spacing w:line="135" w:lineRule="atLeast"/>
              <w:jc w:val="center"/>
              <w:rPr>
                <w:b/>
              </w:rPr>
            </w:pPr>
          </w:p>
          <w:p w14:paraId="23837282" w14:textId="77777777" w:rsidR="00B404A3" w:rsidRPr="00F4394D" w:rsidRDefault="00B404A3" w:rsidP="006C40E2">
            <w:pPr>
              <w:snapToGrid w:val="0"/>
              <w:spacing w:line="135" w:lineRule="atLeast"/>
              <w:jc w:val="center"/>
              <w:rPr>
                <w:b/>
              </w:rPr>
            </w:pPr>
            <w:r w:rsidRPr="00F4394D">
              <w:rPr>
                <w:b/>
              </w:rPr>
              <w:t>University/Board</w:t>
            </w:r>
          </w:p>
        </w:tc>
        <w:tc>
          <w:tcPr>
            <w:tcW w:w="1840" w:type="dxa"/>
            <w:tcBorders>
              <w:top w:val="double" w:sz="2" w:space="0" w:color="008080"/>
              <w:left w:val="double" w:sz="2" w:space="0" w:color="008080"/>
              <w:bottom w:val="double" w:sz="2" w:space="0" w:color="008080"/>
              <w:right w:val="double" w:sz="2" w:space="0" w:color="008080"/>
            </w:tcBorders>
          </w:tcPr>
          <w:p w14:paraId="04CCA658" w14:textId="77777777" w:rsidR="000549EC" w:rsidRPr="00F4394D" w:rsidRDefault="000549EC" w:rsidP="006C40E2">
            <w:pPr>
              <w:snapToGrid w:val="0"/>
              <w:spacing w:line="135" w:lineRule="atLeast"/>
              <w:jc w:val="center"/>
              <w:rPr>
                <w:b/>
              </w:rPr>
            </w:pPr>
          </w:p>
          <w:p w14:paraId="3A162B87" w14:textId="77777777" w:rsidR="00B404A3" w:rsidRPr="00F4394D" w:rsidRDefault="00B404A3" w:rsidP="006C40E2">
            <w:pPr>
              <w:snapToGrid w:val="0"/>
              <w:spacing w:line="135" w:lineRule="atLeast"/>
              <w:jc w:val="center"/>
              <w:rPr>
                <w:b/>
              </w:rPr>
            </w:pPr>
            <w:r w:rsidRPr="00F4394D">
              <w:rPr>
                <w:b/>
              </w:rPr>
              <w:t>Month &amp; Year of Passing</w:t>
            </w:r>
          </w:p>
        </w:tc>
        <w:tc>
          <w:tcPr>
            <w:tcW w:w="1368" w:type="dxa"/>
            <w:tcBorders>
              <w:top w:val="double" w:sz="2" w:space="0" w:color="008080"/>
              <w:left w:val="double" w:sz="2" w:space="0" w:color="008080"/>
              <w:bottom w:val="double" w:sz="2" w:space="0" w:color="008080"/>
              <w:right w:val="double" w:sz="2" w:space="0" w:color="008080"/>
            </w:tcBorders>
          </w:tcPr>
          <w:p w14:paraId="7F909E4D" w14:textId="77777777" w:rsidR="000549EC" w:rsidRPr="00F4394D" w:rsidRDefault="000549EC" w:rsidP="006C40E2">
            <w:pPr>
              <w:snapToGrid w:val="0"/>
              <w:spacing w:line="135" w:lineRule="atLeast"/>
              <w:jc w:val="center"/>
              <w:rPr>
                <w:rFonts w:cs="Times New Roman"/>
                <w:b/>
              </w:rPr>
            </w:pPr>
          </w:p>
          <w:p w14:paraId="6A15DC04" w14:textId="77777777" w:rsidR="00B404A3" w:rsidRPr="00F4394D" w:rsidRDefault="000549EC" w:rsidP="006C40E2">
            <w:pPr>
              <w:snapToGrid w:val="0"/>
              <w:spacing w:line="135" w:lineRule="atLeast"/>
              <w:jc w:val="center"/>
              <w:rPr>
                <w:b/>
              </w:rPr>
            </w:pPr>
            <w:r w:rsidRPr="00F4394D">
              <w:rPr>
                <w:rFonts w:cs="Times New Roman"/>
                <w:b/>
              </w:rPr>
              <w:t>CGPA/%of Marks</w:t>
            </w:r>
          </w:p>
        </w:tc>
      </w:tr>
      <w:tr w:rsidR="0019641B" w:rsidRPr="00F4394D" w14:paraId="2EC67585" w14:textId="77777777" w:rsidTr="00B2740C">
        <w:trPr>
          <w:trHeight w:val="484"/>
        </w:trPr>
        <w:tc>
          <w:tcPr>
            <w:tcW w:w="1646" w:type="dxa"/>
            <w:tcBorders>
              <w:top w:val="double" w:sz="2" w:space="0" w:color="008080"/>
              <w:left w:val="double" w:sz="2" w:space="0" w:color="008080"/>
              <w:bottom w:val="double" w:sz="2" w:space="0" w:color="008080"/>
            </w:tcBorders>
            <w:tcMar>
              <w:top w:w="60" w:type="dxa"/>
              <w:left w:w="60" w:type="dxa"/>
              <w:bottom w:w="60" w:type="dxa"/>
              <w:right w:w="60" w:type="dxa"/>
            </w:tcMar>
          </w:tcPr>
          <w:p w14:paraId="3764C0BD" w14:textId="79792CB3" w:rsidR="0019641B" w:rsidRPr="00F4394D" w:rsidRDefault="004875C9" w:rsidP="006C40E2">
            <w:pPr>
              <w:snapToGrid w:val="0"/>
              <w:spacing w:line="135" w:lineRule="atLeast"/>
              <w:jc w:val="center"/>
              <w:rPr>
                <w:rFonts w:cs="Times New Roman"/>
                <w:b/>
              </w:rPr>
            </w:pPr>
            <w:r>
              <w:rPr>
                <w:rFonts w:cs="Times New Roman"/>
                <w:b/>
                <w:sz w:val="16"/>
                <w:szCs w:val="16"/>
              </w:rPr>
              <w:t>B.Tech</w:t>
            </w:r>
          </w:p>
        </w:tc>
        <w:tc>
          <w:tcPr>
            <w:tcW w:w="3171" w:type="dxa"/>
            <w:tcBorders>
              <w:top w:val="double" w:sz="2" w:space="0" w:color="008080"/>
              <w:left w:val="double" w:sz="2" w:space="0" w:color="008080"/>
              <w:bottom w:val="double" w:sz="2" w:space="0" w:color="008080"/>
            </w:tcBorders>
            <w:tcMar>
              <w:top w:w="60" w:type="dxa"/>
              <w:left w:w="60" w:type="dxa"/>
              <w:bottom w:w="60" w:type="dxa"/>
              <w:right w:w="60" w:type="dxa"/>
            </w:tcMar>
          </w:tcPr>
          <w:p w14:paraId="69CE9D37" w14:textId="067C30A2" w:rsidR="0019641B" w:rsidRDefault="0019641B" w:rsidP="006C40E2">
            <w:pPr>
              <w:snapToGrid w:val="0"/>
              <w:spacing w:line="135" w:lineRule="atLeast"/>
              <w:jc w:val="center"/>
              <w:rPr>
                <w:bCs/>
              </w:rPr>
            </w:pPr>
            <w:r w:rsidRPr="0019641B">
              <w:rPr>
                <w:bCs/>
              </w:rPr>
              <w:t>Aditya College</w:t>
            </w:r>
            <w:r w:rsidR="004875C9">
              <w:rPr>
                <w:bCs/>
              </w:rPr>
              <w:t xml:space="preserve"> of Engineering</w:t>
            </w:r>
            <w:r w:rsidRPr="0019641B">
              <w:rPr>
                <w:bCs/>
              </w:rPr>
              <w:t xml:space="preserve"> </w:t>
            </w:r>
          </w:p>
          <w:p w14:paraId="2F42ED2D" w14:textId="4D675AFB" w:rsidR="0019641B" w:rsidRPr="0019641B" w:rsidRDefault="0019641B" w:rsidP="006C40E2">
            <w:pPr>
              <w:snapToGrid w:val="0"/>
              <w:spacing w:line="135" w:lineRule="atLeast"/>
              <w:jc w:val="center"/>
              <w:rPr>
                <w:bCs/>
              </w:rPr>
            </w:pPr>
          </w:p>
        </w:tc>
        <w:tc>
          <w:tcPr>
            <w:tcW w:w="2405" w:type="dxa"/>
            <w:tcBorders>
              <w:top w:val="double" w:sz="2" w:space="0" w:color="008080"/>
              <w:left w:val="double" w:sz="2" w:space="0" w:color="008080"/>
              <w:bottom w:val="double" w:sz="2" w:space="0" w:color="008080"/>
            </w:tcBorders>
            <w:tcMar>
              <w:top w:w="60" w:type="dxa"/>
              <w:left w:w="60" w:type="dxa"/>
              <w:bottom w:w="60" w:type="dxa"/>
              <w:right w:w="60" w:type="dxa"/>
            </w:tcMar>
          </w:tcPr>
          <w:p w14:paraId="35919B02" w14:textId="7C6993F3" w:rsidR="0019641B" w:rsidRPr="0019641B" w:rsidRDefault="004875C9" w:rsidP="006C40E2">
            <w:pPr>
              <w:snapToGrid w:val="0"/>
              <w:spacing w:line="135" w:lineRule="atLeast"/>
              <w:jc w:val="center"/>
              <w:rPr>
                <w:bCs/>
              </w:rPr>
            </w:pPr>
            <w:r>
              <w:rPr>
                <w:bCs/>
              </w:rPr>
              <w:t>JNTUA</w:t>
            </w:r>
          </w:p>
        </w:tc>
        <w:tc>
          <w:tcPr>
            <w:tcW w:w="1840" w:type="dxa"/>
            <w:tcBorders>
              <w:top w:val="double" w:sz="2" w:space="0" w:color="008080"/>
              <w:left w:val="double" w:sz="2" w:space="0" w:color="008080"/>
              <w:bottom w:val="double" w:sz="2" w:space="0" w:color="008080"/>
              <w:right w:val="double" w:sz="2" w:space="0" w:color="008080"/>
            </w:tcBorders>
          </w:tcPr>
          <w:p w14:paraId="2DF47664" w14:textId="68818ADA" w:rsidR="0019641B" w:rsidRPr="0019641B" w:rsidRDefault="0019641B" w:rsidP="006C40E2">
            <w:pPr>
              <w:snapToGrid w:val="0"/>
              <w:spacing w:line="135" w:lineRule="atLeast"/>
              <w:jc w:val="center"/>
              <w:rPr>
                <w:bCs/>
              </w:rPr>
            </w:pPr>
            <w:r>
              <w:rPr>
                <w:bCs/>
              </w:rPr>
              <w:t>20</w:t>
            </w:r>
            <w:r w:rsidR="004875C9">
              <w:rPr>
                <w:bCs/>
              </w:rPr>
              <w:t>21</w:t>
            </w:r>
          </w:p>
        </w:tc>
        <w:tc>
          <w:tcPr>
            <w:tcW w:w="1368" w:type="dxa"/>
            <w:tcBorders>
              <w:top w:val="double" w:sz="2" w:space="0" w:color="008080"/>
              <w:left w:val="double" w:sz="2" w:space="0" w:color="008080"/>
              <w:bottom w:val="double" w:sz="2" w:space="0" w:color="008080"/>
              <w:right w:val="double" w:sz="2" w:space="0" w:color="008080"/>
            </w:tcBorders>
          </w:tcPr>
          <w:p w14:paraId="166EABEE" w14:textId="07296EB0" w:rsidR="0019641B" w:rsidRPr="0019641B" w:rsidRDefault="004875C9" w:rsidP="006C40E2">
            <w:pPr>
              <w:snapToGrid w:val="0"/>
              <w:spacing w:line="135" w:lineRule="atLeast"/>
              <w:jc w:val="center"/>
              <w:rPr>
                <w:rFonts w:cs="Times New Roman"/>
                <w:bCs/>
              </w:rPr>
            </w:pPr>
            <w:r>
              <w:rPr>
                <w:rFonts w:cs="Times New Roman"/>
                <w:bCs/>
              </w:rPr>
              <w:t>60.00%</w:t>
            </w:r>
          </w:p>
        </w:tc>
      </w:tr>
      <w:tr w:rsidR="009A5202" w:rsidRPr="00F4394D" w14:paraId="46A3801A" w14:textId="77777777" w:rsidTr="00B2740C">
        <w:trPr>
          <w:trHeight w:val="1198"/>
        </w:trPr>
        <w:tc>
          <w:tcPr>
            <w:tcW w:w="1646" w:type="dxa"/>
            <w:tcBorders>
              <w:top w:val="double" w:sz="2" w:space="0" w:color="008080"/>
              <w:left w:val="double" w:sz="2" w:space="0" w:color="008080"/>
              <w:bottom w:val="double" w:sz="2" w:space="0" w:color="008080"/>
            </w:tcBorders>
            <w:tcMar>
              <w:top w:w="60" w:type="dxa"/>
              <w:left w:w="60" w:type="dxa"/>
              <w:bottom w:w="60" w:type="dxa"/>
              <w:right w:w="60" w:type="dxa"/>
            </w:tcMar>
          </w:tcPr>
          <w:p w14:paraId="7C55E106" w14:textId="77777777" w:rsidR="00B2740C" w:rsidRDefault="00B2740C" w:rsidP="006C40E2">
            <w:pPr>
              <w:snapToGrid w:val="0"/>
              <w:spacing w:line="135" w:lineRule="atLeast"/>
              <w:jc w:val="center"/>
              <w:rPr>
                <w:b/>
                <w:bCs/>
                <w:lang w:val="en-GB"/>
              </w:rPr>
            </w:pPr>
          </w:p>
          <w:p w14:paraId="788EA00C" w14:textId="47EA5E79" w:rsidR="004875C9" w:rsidRPr="00F4394D" w:rsidRDefault="004875C9" w:rsidP="006C40E2">
            <w:pPr>
              <w:snapToGrid w:val="0"/>
              <w:spacing w:line="135" w:lineRule="atLeast"/>
              <w:jc w:val="center"/>
              <w:rPr>
                <w:b/>
                <w:bCs/>
                <w:lang w:val="en-GB"/>
              </w:rPr>
            </w:pPr>
            <w:r>
              <w:rPr>
                <w:b/>
                <w:bCs/>
                <w:lang w:val="en-GB"/>
              </w:rPr>
              <w:t>INTER</w:t>
            </w:r>
          </w:p>
        </w:tc>
        <w:tc>
          <w:tcPr>
            <w:tcW w:w="3171" w:type="dxa"/>
            <w:tcBorders>
              <w:top w:val="double" w:sz="2" w:space="0" w:color="008080"/>
              <w:left w:val="double" w:sz="2" w:space="0" w:color="008080"/>
              <w:bottom w:val="double" w:sz="2" w:space="0" w:color="008080"/>
            </w:tcBorders>
            <w:tcMar>
              <w:top w:w="60" w:type="dxa"/>
              <w:left w:w="60" w:type="dxa"/>
              <w:bottom w:w="60" w:type="dxa"/>
              <w:right w:w="60" w:type="dxa"/>
            </w:tcMar>
          </w:tcPr>
          <w:p w14:paraId="6B2A679A" w14:textId="77777777" w:rsidR="009A5202" w:rsidRDefault="009A5202" w:rsidP="00971014">
            <w:pPr>
              <w:snapToGrid w:val="0"/>
              <w:spacing w:line="135" w:lineRule="atLeast"/>
              <w:rPr>
                <w:rFonts w:cs="Times New Roman"/>
              </w:rPr>
            </w:pPr>
          </w:p>
          <w:p w14:paraId="259B7FD5" w14:textId="77777777" w:rsidR="00994DF4" w:rsidRDefault="00994DF4" w:rsidP="00971014">
            <w:pPr>
              <w:snapToGrid w:val="0"/>
              <w:spacing w:line="135" w:lineRule="atLeast"/>
              <w:rPr>
                <w:rFonts w:cs="Times New Roman"/>
              </w:rPr>
            </w:pPr>
            <w:r>
              <w:rPr>
                <w:rFonts w:cs="Times New Roman"/>
              </w:rPr>
              <w:t xml:space="preserve">    </w:t>
            </w:r>
          </w:p>
          <w:p w14:paraId="129EF435" w14:textId="430734AA" w:rsidR="004875C9" w:rsidRPr="00F4394D" w:rsidRDefault="00994DF4" w:rsidP="00971014">
            <w:pPr>
              <w:snapToGrid w:val="0"/>
              <w:spacing w:line="135" w:lineRule="atLeast"/>
              <w:rPr>
                <w:rFonts w:cs="Times New Roman"/>
              </w:rPr>
            </w:pPr>
            <w:r>
              <w:rPr>
                <w:rFonts w:cs="Times New Roman"/>
              </w:rPr>
              <w:t xml:space="preserve">      </w:t>
            </w:r>
            <w:r w:rsidR="004875C9">
              <w:rPr>
                <w:rFonts w:cs="Times New Roman"/>
              </w:rPr>
              <w:t>Sri Gayatri Jr College</w:t>
            </w:r>
          </w:p>
        </w:tc>
        <w:tc>
          <w:tcPr>
            <w:tcW w:w="2405" w:type="dxa"/>
            <w:tcBorders>
              <w:top w:val="double" w:sz="2" w:space="0" w:color="008080"/>
              <w:left w:val="double" w:sz="2" w:space="0" w:color="008080"/>
              <w:bottom w:val="double" w:sz="2" w:space="0" w:color="008080"/>
            </w:tcBorders>
            <w:tcMar>
              <w:top w:w="60" w:type="dxa"/>
              <w:left w:w="60" w:type="dxa"/>
              <w:bottom w:w="60" w:type="dxa"/>
              <w:right w:w="60" w:type="dxa"/>
            </w:tcMar>
          </w:tcPr>
          <w:p w14:paraId="2F1EBE3E" w14:textId="77777777" w:rsidR="00994DF4" w:rsidRDefault="00994DF4" w:rsidP="003C7F93">
            <w:pPr>
              <w:snapToGrid w:val="0"/>
              <w:spacing w:line="135" w:lineRule="atLeast"/>
              <w:jc w:val="center"/>
              <w:rPr>
                <w:rFonts w:cs="Times New Roman"/>
              </w:rPr>
            </w:pPr>
          </w:p>
          <w:p w14:paraId="2B54EC96" w14:textId="77777777" w:rsidR="00994DF4" w:rsidRDefault="00994DF4" w:rsidP="003C7F93">
            <w:pPr>
              <w:snapToGrid w:val="0"/>
              <w:spacing w:line="135" w:lineRule="atLeast"/>
              <w:jc w:val="center"/>
              <w:rPr>
                <w:rFonts w:cs="Times New Roman"/>
              </w:rPr>
            </w:pPr>
          </w:p>
          <w:p w14:paraId="770B54DD" w14:textId="49751289" w:rsidR="009A5202" w:rsidRPr="00F4394D" w:rsidRDefault="00971014" w:rsidP="003C7F93">
            <w:pPr>
              <w:snapToGrid w:val="0"/>
              <w:spacing w:line="135" w:lineRule="atLeast"/>
              <w:jc w:val="center"/>
              <w:rPr>
                <w:rFonts w:cs="Times New Roman"/>
              </w:rPr>
            </w:pPr>
            <w:r w:rsidRPr="00F4394D">
              <w:rPr>
                <w:rFonts w:cs="Times New Roman"/>
              </w:rPr>
              <w:t xml:space="preserve"> </w:t>
            </w:r>
            <w:r w:rsidR="00994DF4">
              <w:rPr>
                <w:rFonts w:cs="Times New Roman"/>
              </w:rPr>
              <w:t xml:space="preserve">Board Of Intermediate Education </w:t>
            </w:r>
          </w:p>
        </w:tc>
        <w:tc>
          <w:tcPr>
            <w:tcW w:w="1840" w:type="dxa"/>
            <w:tcBorders>
              <w:top w:val="double" w:sz="2" w:space="0" w:color="008080"/>
              <w:left w:val="double" w:sz="2" w:space="0" w:color="008080"/>
              <w:bottom w:val="double" w:sz="2" w:space="0" w:color="008080"/>
              <w:right w:val="double" w:sz="2" w:space="0" w:color="008080"/>
            </w:tcBorders>
          </w:tcPr>
          <w:p w14:paraId="08C3AAA9" w14:textId="6AC0B5C2" w:rsidR="009A5202" w:rsidRPr="00F4394D" w:rsidRDefault="00971014" w:rsidP="006C40E2">
            <w:pPr>
              <w:snapToGrid w:val="0"/>
              <w:spacing w:line="135" w:lineRule="atLeast"/>
              <w:jc w:val="center"/>
            </w:pPr>
            <w:r w:rsidRPr="00F4394D">
              <w:t>20</w:t>
            </w:r>
            <w:r w:rsidR="00083743">
              <w:t>1</w:t>
            </w:r>
            <w:r w:rsidR="004875C9">
              <w:t>4</w:t>
            </w:r>
          </w:p>
        </w:tc>
        <w:tc>
          <w:tcPr>
            <w:tcW w:w="1368" w:type="dxa"/>
            <w:tcBorders>
              <w:top w:val="double" w:sz="2" w:space="0" w:color="008080"/>
              <w:left w:val="double" w:sz="2" w:space="0" w:color="008080"/>
              <w:bottom w:val="double" w:sz="2" w:space="0" w:color="008080"/>
              <w:right w:val="double" w:sz="2" w:space="0" w:color="008080"/>
            </w:tcBorders>
          </w:tcPr>
          <w:p w14:paraId="5576B8FC" w14:textId="7C047CED" w:rsidR="009A5202" w:rsidRPr="00F4394D" w:rsidRDefault="00095DB2" w:rsidP="00095DB2">
            <w:pPr>
              <w:snapToGrid w:val="0"/>
              <w:spacing w:line="135" w:lineRule="atLeast"/>
            </w:pPr>
            <w:r>
              <w:t xml:space="preserve">       </w:t>
            </w:r>
            <w:r w:rsidR="00D92599">
              <w:t>6</w:t>
            </w:r>
            <w:r w:rsidR="004875C9">
              <w:t>1.7</w:t>
            </w:r>
            <w:r w:rsidR="00971014" w:rsidRPr="00F4394D">
              <w:t>%</w:t>
            </w:r>
          </w:p>
        </w:tc>
      </w:tr>
      <w:tr w:rsidR="00B404A3" w:rsidRPr="00F4394D" w14:paraId="0F4A8713" w14:textId="77777777" w:rsidTr="00B2740C">
        <w:trPr>
          <w:trHeight w:val="1198"/>
        </w:trPr>
        <w:tc>
          <w:tcPr>
            <w:tcW w:w="1646" w:type="dxa"/>
            <w:tcBorders>
              <w:top w:val="double" w:sz="2" w:space="0" w:color="008080"/>
              <w:left w:val="double" w:sz="2" w:space="0" w:color="008080"/>
              <w:bottom w:val="double" w:sz="2" w:space="0" w:color="008080"/>
            </w:tcBorders>
            <w:tcMar>
              <w:top w:w="60" w:type="dxa"/>
              <w:left w:w="60" w:type="dxa"/>
              <w:bottom w:w="60" w:type="dxa"/>
              <w:right w:w="60" w:type="dxa"/>
            </w:tcMar>
          </w:tcPr>
          <w:p w14:paraId="57ADDB58" w14:textId="77777777" w:rsidR="00B404A3" w:rsidRPr="00F4394D" w:rsidRDefault="000549EC" w:rsidP="006C40E2">
            <w:pPr>
              <w:snapToGrid w:val="0"/>
              <w:spacing w:line="135" w:lineRule="atLeast"/>
              <w:jc w:val="center"/>
              <w:rPr>
                <w:b/>
                <w:bCs/>
                <w:lang w:val="en-GB"/>
              </w:rPr>
            </w:pPr>
            <w:r w:rsidRPr="00F4394D">
              <w:rPr>
                <w:b/>
                <w:bCs/>
                <w:lang w:val="en-GB"/>
              </w:rPr>
              <w:t>10th</w:t>
            </w:r>
          </w:p>
        </w:tc>
        <w:tc>
          <w:tcPr>
            <w:tcW w:w="3171" w:type="dxa"/>
            <w:tcBorders>
              <w:top w:val="double" w:sz="2" w:space="0" w:color="008080"/>
              <w:left w:val="double" w:sz="2" w:space="0" w:color="008080"/>
              <w:bottom w:val="double" w:sz="2" w:space="0" w:color="008080"/>
            </w:tcBorders>
            <w:tcMar>
              <w:top w:w="60" w:type="dxa"/>
              <w:left w:w="60" w:type="dxa"/>
              <w:bottom w:w="60" w:type="dxa"/>
              <w:right w:w="60" w:type="dxa"/>
            </w:tcMar>
          </w:tcPr>
          <w:p w14:paraId="350ECC8F" w14:textId="77777777" w:rsidR="00994DF4" w:rsidRDefault="00994DF4" w:rsidP="00971014">
            <w:pPr>
              <w:snapToGrid w:val="0"/>
              <w:spacing w:line="135" w:lineRule="atLeast"/>
              <w:rPr>
                <w:rFonts w:cs="Times New Roman"/>
              </w:rPr>
            </w:pPr>
          </w:p>
          <w:p w14:paraId="73C63D42" w14:textId="77777777" w:rsidR="00994DF4" w:rsidRDefault="00994DF4" w:rsidP="00971014">
            <w:pPr>
              <w:snapToGrid w:val="0"/>
              <w:spacing w:line="135" w:lineRule="atLeast"/>
              <w:rPr>
                <w:rFonts w:cs="Times New Roman"/>
              </w:rPr>
            </w:pPr>
            <w:r>
              <w:rPr>
                <w:rFonts w:cs="Times New Roman"/>
              </w:rPr>
              <w:t xml:space="preserve">     </w:t>
            </w:r>
          </w:p>
          <w:p w14:paraId="43C4B1AF" w14:textId="7FBA8A32" w:rsidR="00B404A3" w:rsidRPr="00F4394D" w:rsidRDefault="00994DF4" w:rsidP="00971014">
            <w:pPr>
              <w:snapToGrid w:val="0"/>
              <w:spacing w:line="135" w:lineRule="atLeast"/>
            </w:pPr>
            <w:r>
              <w:rPr>
                <w:rFonts w:cs="Times New Roman"/>
              </w:rPr>
              <w:t xml:space="preserve">       N J R EM</w:t>
            </w:r>
            <w:r w:rsidR="00083743">
              <w:rPr>
                <w:rFonts w:cs="Times New Roman"/>
              </w:rPr>
              <w:t xml:space="preserve"> </w:t>
            </w:r>
            <w:r w:rsidR="00356246">
              <w:rPr>
                <w:rFonts w:cs="Times New Roman"/>
              </w:rPr>
              <w:t>High School</w:t>
            </w:r>
          </w:p>
        </w:tc>
        <w:tc>
          <w:tcPr>
            <w:tcW w:w="2405" w:type="dxa"/>
            <w:tcBorders>
              <w:top w:val="double" w:sz="2" w:space="0" w:color="008080"/>
              <w:left w:val="double" w:sz="2" w:space="0" w:color="008080"/>
              <w:bottom w:val="double" w:sz="2" w:space="0" w:color="008080"/>
            </w:tcBorders>
            <w:tcMar>
              <w:top w:w="60" w:type="dxa"/>
              <w:left w:w="60" w:type="dxa"/>
              <w:bottom w:w="60" w:type="dxa"/>
              <w:right w:w="60" w:type="dxa"/>
            </w:tcMar>
          </w:tcPr>
          <w:p w14:paraId="7C6B16EF" w14:textId="77777777" w:rsidR="00994DF4" w:rsidRDefault="00994DF4" w:rsidP="003C7F93">
            <w:pPr>
              <w:snapToGrid w:val="0"/>
              <w:spacing w:line="135" w:lineRule="atLeast"/>
              <w:jc w:val="center"/>
              <w:rPr>
                <w:rFonts w:cs="Times New Roman"/>
              </w:rPr>
            </w:pPr>
          </w:p>
          <w:p w14:paraId="63251CAB" w14:textId="77777777" w:rsidR="00994DF4" w:rsidRDefault="00994DF4" w:rsidP="003C7F93">
            <w:pPr>
              <w:snapToGrid w:val="0"/>
              <w:spacing w:line="135" w:lineRule="atLeast"/>
              <w:jc w:val="center"/>
              <w:rPr>
                <w:rFonts w:cs="Times New Roman"/>
              </w:rPr>
            </w:pPr>
          </w:p>
          <w:p w14:paraId="6BE163EF" w14:textId="335BC86F" w:rsidR="00B404A3" w:rsidRPr="00F4394D" w:rsidRDefault="003358AA" w:rsidP="003C7F93">
            <w:pPr>
              <w:snapToGrid w:val="0"/>
              <w:spacing w:line="135" w:lineRule="atLeast"/>
              <w:jc w:val="center"/>
              <w:rPr>
                <w:lang w:val="en-GB"/>
              </w:rPr>
            </w:pPr>
            <w:r w:rsidRPr="00F4394D">
              <w:rPr>
                <w:rFonts w:cs="Times New Roman"/>
              </w:rPr>
              <w:t>Board of Secondary Education</w:t>
            </w:r>
          </w:p>
        </w:tc>
        <w:tc>
          <w:tcPr>
            <w:tcW w:w="1840" w:type="dxa"/>
            <w:tcBorders>
              <w:top w:val="double" w:sz="2" w:space="0" w:color="008080"/>
              <w:left w:val="double" w:sz="2" w:space="0" w:color="008080"/>
              <w:bottom w:val="double" w:sz="2" w:space="0" w:color="008080"/>
              <w:right w:val="double" w:sz="2" w:space="0" w:color="008080"/>
            </w:tcBorders>
          </w:tcPr>
          <w:p w14:paraId="40C3AE1A" w14:textId="12B8A7BE" w:rsidR="00B404A3" w:rsidRPr="00F4394D" w:rsidRDefault="003358AA" w:rsidP="006C40E2">
            <w:pPr>
              <w:snapToGrid w:val="0"/>
              <w:spacing w:line="135" w:lineRule="atLeast"/>
              <w:jc w:val="center"/>
            </w:pPr>
            <w:r w:rsidRPr="00F4394D">
              <w:t>20</w:t>
            </w:r>
            <w:r w:rsidR="00083743">
              <w:t>1</w:t>
            </w:r>
            <w:r w:rsidR="004875C9">
              <w:t>2</w:t>
            </w:r>
          </w:p>
        </w:tc>
        <w:tc>
          <w:tcPr>
            <w:tcW w:w="1368" w:type="dxa"/>
            <w:tcBorders>
              <w:top w:val="double" w:sz="2" w:space="0" w:color="008080"/>
              <w:left w:val="double" w:sz="2" w:space="0" w:color="008080"/>
              <w:bottom w:val="double" w:sz="2" w:space="0" w:color="008080"/>
              <w:right w:val="double" w:sz="2" w:space="0" w:color="008080"/>
            </w:tcBorders>
          </w:tcPr>
          <w:p w14:paraId="2DFAF30A" w14:textId="3C5B1AFD" w:rsidR="00B404A3" w:rsidRPr="00F4394D" w:rsidRDefault="00083743" w:rsidP="006C40E2">
            <w:pPr>
              <w:snapToGrid w:val="0"/>
              <w:spacing w:line="135" w:lineRule="atLeast"/>
              <w:jc w:val="center"/>
            </w:pPr>
            <w:r>
              <w:t xml:space="preserve"> 7</w:t>
            </w:r>
            <w:r w:rsidR="004875C9">
              <w:t>.7 GPA</w:t>
            </w:r>
          </w:p>
        </w:tc>
      </w:tr>
    </w:tbl>
    <w:p w14:paraId="5B0B716B" w14:textId="3F5C3007" w:rsidR="00FC3780" w:rsidRPr="00F4394D" w:rsidRDefault="00FC3780" w:rsidP="00083743">
      <w:pPr>
        <w:pStyle w:val="ListParagraph"/>
        <w:ind w:left="780"/>
        <w:rPr>
          <w:rFonts w:ascii="Tw Cen MT" w:hAnsi="Tw Cen MT" w:cs="Tw Cen MT"/>
          <w:sz w:val="22"/>
          <w:szCs w:val="22"/>
        </w:rPr>
      </w:pPr>
    </w:p>
    <w:tbl>
      <w:tblPr>
        <w:tblpPr w:leftFromText="180" w:rightFromText="180" w:vertAnchor="text" w:horzAnchor="margin" w:tblpY="98"/>
        <w:tblW w:w="10342" w:type="dxa"/>
        <w:tblLayout w:type="fixed"/>
        <w:tblCellMar>
          <w:top w:w="75" w:type="dxa"/>
          <w:left w:w="75" w:type="dxa"/>
          <w:bottom w:w="75" w:type="dxa"/>
          <w:right w:w="75" w:type="dxa"/>
        </w:tblCellMar>
        <w:tblLook w:val="0000" w:firstRow="0" w:lastRow="0" w:firstColumn="0" w:lastColumn="0" w:noHBand="0" w:noVBand="0"/>
      </w:tblPr>
      <w:tblGrid>
        <w:gridCol w:w="10342"/>
      </w:tblGrid>
      <w:tr w:rsidR="00992257" w:rsidRPr="00F4394D" w14:paraId="1B2C0A1B" w14:textId="77777777" w:rsidTr="00B2740C">
        <w:trPr>
          <w:trHeight w:val="176"/>
        </w:trPr>
        <w:tc>
          <w:tcPr>
            <w:tcW w:w="10342" w:type="dxa"/>
            <w:tcBorders>
              <w:top w:val="double" w:sz="2" w:space="0" w:color="008080"/>
              <w:left w:val="double" w:sz="2" w:space="0" w:color="008080"/>
              <w:bottom w:val="double" w:sz="2" w:space="0" w:color="008080"/>
              <w:right w:val="double" w:sz="2" w:space="0" w:color="008080"/>
            </w:tcBorders>
            <w:shd w:val="clear" w:color="auto" w:fill="023264"/>
            <w:vAlign w:val="center"/>
          </w:tcPr>
          <w:p w14:paraId="2F4C3F7A" w14:textId="77777777" w:rsidR="00992257" w:rsidRPr="00F4394D" w:rsidRDefault="00992257" w:rsidP="00992257">
            <w:pPr>
              <w:snapToGrid w:val="0"/>
              <w:jc w:val="both"/>
              <w:rPr>
                <w:b/>
                <w:bCs/>
                <w:color w:val="FFFFFF"/>
                <w:lang w:val="en-GB"/>
              </w:rPr>
            </w:pPr>
            <w:r w:rsidRPr="00F4394D">
              <w:rPr>
                <w:b/>
              </w:rPr>
              <w:t>Strenghts:</w:t>
            </w:r>
          </w:p>
        </w:tc>
      </w:tr>
    </w:tbl>
    <w:p w14:paraId="038C7F09" w14:textId="1664C163" w:rsidR="0083335C" w:rsidRDefault="0083335C" w:rsidP="0083335C">
      <w:pPr>
        <w:suppressAutoHyphens w:val="0"/>
        <w:autoSpaceDE w:val="0"/>
        <w:autoSpaceDN w:val="0"/>
        <w:adjustRightInd w:val="0"/>
        <w:spacing w:line="360" w:lineRule="auto"/>
        <w:rPr>
          <w:rFonts w:cs="Times New Roman"/>
          <w:b/>
        </w:rPr>
      </w:pPr>
    </w:p>
    <w:p w14:paraId="325BB68D" w14:textId="03771E6C" w:rsidR="00786EE9" w:rsidRDefault="00786EE9" w:rsidP="0083335C">
      <w:pPr>
        <w:suppressAutoHyphens w:val="0"/>
        <w:autoSpaceDE w:val="0"/>
        <w:autoSpaceDN w:val="0"/>
        <w:adjustRightInd w:val="0"/>
        <w:spacing w:line="360" w:lineRule="auto"/>
        <w:rPr>
          <w:rFonts w:cs="Times New Roman"/>
          <w:b/>
        </w:rPr>
      </w:pPr>
    </w:p>
    <w:p w14:paraId="0BD6D33E" w14:textId="77777777" w:rsidR="00786EE9" w:rsidRPr="00F4394D" w:rsidRDefault="00786EE9" w:rsidP="0083335C">
      <w:pPr>
        <w:suppressAutoHyphens w:val="0"/>
        <w:autoSpaceDE w:val="0"/>
        <w:autoSpaceDN w:val="0"/>
        <w:adjustRightInd w:val="0"/>
        <w:spacing w:line="360" w:lineRule="auto"/>
        <w:rPr>
          <w:rFonts w:cs="Times New Roman"/>
          <w:b/>
        </w:rPr>
      </w:pPr>
    </w:p>
    <w:p w14:paraId="3FF22BD9" w14:textId="77777777" w:rsidR="005F075B" w:rsidRPr="00F4394D" w:rsidRDefault="009B4006" w:rsidP="0083335C">
      <w:pPr>
        <w:pStyle w:val="ListParagraph"/>
        <w:numPr>
          <w:ilvl w:val="0"/>
          <w:numId w:val="3"/>
        </w:numPr>
        <w:suppressAutoHyphens w:val="0"/>
        <w:autoSpaceDE w:val="0"/>
        <w:autoSpaceDN w:val="0"/>
        <w:adjustRightInd w:val="0"/>
        <w:spacing w:line="360" w:lineRule="auto"/>
        <w:rPr>
          <w:rFonts w:cs="Times New Roman"/>
          <w:b/>
        </w:rPr>
      </w:pPr>
      <w:r w:rsidRPr="00F4394D">
        <w:rPr>
          <w:rFonts w:cs="Times New Roman"/>
        </w:rPr>
        <w:t>Hardworking</w:t>
      </w:r>
    </w:p>
    <w:p w14:paraId="48890AC9" w14:textId="7AC80F06" w:rsidR="009B4006" w:rsidRPr="00F4394D" w:rsidRDefault="009B4006" w:rsidP="0083335C">
      <w:pPr>
        <w:pStyle w:val="ListParagraph"/>
        <w:numPr>
          <w:ilvl w:val="0"/>
          <w:numId w:val="3"/>
        </w:numPr>
        <w:suppressAutoHyphens w:val="0"/>
        <w:autoSpaceDE w:val="0"/>
        <w:autoSpaceDN w:val="0"/>
        <w:adjustRightInd w:val="0"/>
        <w:spacing w:line="360" w:lineRule="auto"/>
        <w:rPr>
          <w:rFonts w:cs="Times New Roman"/>
          <w:b/>
        </w:rPr>
      </w:pPr>
      <w:r w:rsidRPr="00F4394D">
        <w:rPr>
          <w:rFonts w:cs="Times New Roman"/>
        </w:rPr>
        <w:t>Pos</w:t>
      </w:r>
      <w:r w:rsidR="00095DB2">
        <w:rPr>
          <w:rFonts w:cs="Times New Roman"/>
        </w:rPr>
        <w:t>i</w:t>
      </w:r>
      <w:r w:rsidRPr="00F4394D">
        <w:rPr>
          <w:rFonts w:cs="Times New Roman"/>
        </w:rPr>
        <w:t xml:space="preserve">tive thinking </w:t>
      </w:r>
    </w:p>
    <w:p w14:paraId="334BB9BD" w14:textId="06C485BF" w:rsidR="009B4006" w:rsidRPr="009C1952" w:rsidRDefault="009B4006" w:rsidP="009B4006">
      <w:pPr>
        <w:pStyle w:val="ListParagraph"/>
        <w:numPr>
          <w:ilvl w:val="0"/>
          <w:numId w:val="3"/>
        </w:numPr>
        <w:suppressAutoHyphens w:val="0"/>
        <w:autoSpaceDE w:val="0"/>
        <w:autoSpaceDN w:val="0"/>
        <w:adjustRightInd w:val="0"/>
        <w:spacing w:line="360" w:lineRule="auto"/>
        <w:rPr>
          <w:rFonts w:cs="Times New Roman"/>
          <w:b/>
        </w:rPr>
      </w:pPr>
      <w:r w:rsidRPr="00F4394D">
        <w:rPr>
          <w:rFonts w:cs="Times New Roman"/>
        </w:rPr>
        <w:t>Self confidence</w:t>
      </w:r>
    </w:p>
    <w:p w14:paraId="3C4BA1FD" w14:textId="07B14B82" w:rsidR="009C1952" w:rsidRPr="00786EE9" w:rsidRDefault="009C1952" w:rsidP="009B4006">
      <w:pPr>
        <w:pStyle w:val="ListParagraph"/>
        <w:numPr>
          <w:ilvl w:val="0"/>
          <w:numId w:val="3"/>
        </w:numPr>
        <w:suppressAutoHyphens w:val="0"/>
        <w:autoSpaceDE w:val="0"/>
        <w:autoSpaceDN w:val="0"/>
        <w:adjustRightInd w:val="0"/>
        <w:spacing w:line="360" w:lineRule="auto"/>
        <w:rPr>
          <w:rFonts w:cs="Times New Roman"/>
          <w:b/>
        </w:rPr>
      </w:pPr>
      <w:r>
        <w:rPr>
          <w:rFonts w:cs="Times New Roman"/>
        </w:rPr>
        <w:t>Self Motivation</w:t>
      </w:r>
    </w:p>
    <w:p w14:paraId="37AA7CFD" w14:textId="17A71E56" w:rsidR="00786EE9" w:rsidRDefault="00786EE9" w:rsidP="00786EE9">
      <w:pPr>
        <w:suppressAutoHyphens w:val="0"/>
        <w:autoSpaceDE w:val="0"/>
        <w:autoSpaceDN w:val="0"/>
        <w:adjustRightInd w:val="0"/>
        <w:spacing w:line="360" w:lineRule="auto"/>
        <w:rPr>
          <w:rFonts w:cs="Times New Roman"/>
          <w:b/>
        </w:rPr>
      </w:pPr>
    </w:p>
    <w:p w14:paraId="0143857D" w14:textId="77777777" w:rsidR="00786EE9" w:rsidRPr="00786EE9" w:rsidRDefault="00786EE9" w:rsidP="00786EE9">
      <w:pPr>
        <w:suppressAutoHyphens w:val="0"/>
        <w:autoSpaceDE w:val="0"/>
        <w:autoSpaceDN w:val="0"/>
        <w:adjustRightInd w:val="0"/>
        <w:spacing w:line="360" w:lineRule="auto"/>
        <w:rPr>
          <w:rFonts w:cs="Times New Roman"/>
          <w:b/>
        </w:rPr>
      </w:pPr>
    </w:p>
    <w:p w14:paraId="4E6B4034" w14:textId="77777777" w:rsidR="00D44DCC" w:rsidRPr="00F4394D" w:rsidRDefault="00D44DCC" w:rsidP="00D44DCC">
      <w:pPr>
        <w:suppressAutoHyphens w:val="0"/>
        <w:autoSpaceDE w:val="0"/>
        <w:autoSpaceDN w:val="0"/>
        <w:adjustRightInd w:val="0"/>
        <w:spacing w:line="360" w:lineRule="auto"/>
        <w:rPr>
          <w:rFonts w:cs="Times New Roman"/>
          <w:b/>
        </w:rPr>
      </w:pPr>
    </w:p>
    <w:tbl>
      <w:tblPr>
        <w:tblW w:w="10396" w:type="dxa"/>
        <w:tblInd w:w="-73" w:type="dxa"/>
        <w:tblLayout w:type="fixed"/>
        <w:tblCellMar>
          <w:top w:w="75" w:type="dxa"/>
          <w:left w:w="75" w:type="dxa"/>
          <w:bottom w:w="75" w:type="dxa"/>
          <w:right w:w="75" w:type="dxa"/>
        </w:tblCellMar>
        <w:tblLook w:val="0000" w:firstRow="0" w:lastRow="0" w:firstColumn="0" w:lastColumn="0" w:noHBand="0" w:noVBand="0"/>
      </w:tblPr>
      <w:tblGrid>
        <w:gridCol w:w="10396"/>
      </w:tblGrid>
      <w:tr w:rsidR="00EA5B04" w:rsidRPr="00F4394D" w14:paraId="48789643" w14:textId="77777777" w:rsidTr="00FE3F3A">
        <w:trPr>
          <w:trHeight w:val="176"/>
        </w:trPr>
        <w:tc>
          <w:tcPr>
            <w:tcW w:w="10396" w:type="dxa"/>
            <w:tcBorders>
              <w:top w:val="double" w:sz="2" w:space="0" w:color="008080"/>
              <w:left w:val="double" w:sz="2" w:space="0" w:color="008080"/>
              <w:bottom w:val="double" w:sz="2" w:space="0" w:color="008080"/>
              <w:right w:val="double" w:sz="2" w:space="0" w:color="008080"/>
            </w:tcBorders>
            <w:shd w:val="clear" w:color="auto" w:fill="023264"/>
            <w:vAlign w:val="center"/>
          </w:tcPr>
          <w:p w14:paraId="7B2152F6" w14:textId="77777777" w:rsidR="00EA5B04" w:rsidRPr="00F4394D" w:rsidRDefault="00EA5B04" w:rsidP="00EA5B04">
            <w:pPr>
              <w:snapToGrid w:val="0"/>
              <w:jc w:val="both"/>
              <w:rPr>
                <w:b/>
                <w:bCs/>
                <w:color w:val="FFFFFF"/>
                <w:lang w:val="en-GB"/>
              </w:rPr>
            </w:pPr>
            <w:r w:rsidRPr="00F4394D">
              <w:rPr>
                <w:b/>
                <w:bCs/>
                <w:color w:val="FFFFFF"/>
                <w:lang w:val="en-GB"/>
              </w:rPr>
              <w:t xml:space="preserve">Personal Skills </w:t>
            </w:r>
          </w:p>
        </w:tc>
      </w:tr>
    </w:tbl>
    <w:p w14:paraId="55295B96" w14:textId="4B729D9E" w:rsidR="00EA5B04" w:rsidRDefault="00EA5B04" w:rsidP="00EA5B04">
      <w:pPr>
        <w:pStyle w:val="NormalWeb"/>
        <w:spacing w:before="0" w:after="0"/>
        <w:jc w:val="both"/>
        <w:rPr>
          <w:rFonts w:cs="Times New Roman"/>
        </w:rPr>
      </w:pPr>
    </w:p>
    <w:p w14:paraId="07159F6A" w14:textId="63915B9B" w:rsidR="00786EE9" w:rsidRDefault="00786EE9" w:rsidP="00EA5B04">
      <w:pPr>
        <w:pStyle w:val="NormalWeb"/>
        <w:spacing w:before="0" w:after="0"/>
        <w:jc w:val="both"/>
        <w:rPr>
          <w:rFonts w:cs="Times New Roman"/>
        </w:rPr>
      </w:pPr>
    </w:p>
    <w:p w14:paraId="5A7428B1" w14:textId="77777777" w:rsidR="00786EE9" w:rsidRPr="00F4394D" w:rsidRDefault="00786EE9" w:rsidP="00EA5B04">
      <w:pPr>
        <w:pStyle w:val="NormalWeb"/>
        <w:spacing w:before="0" w:after="0"/>
        <w:jc w:val="both"/>
        <w:rPr>
          <w:rFonts w:cs="Times New Roman"/>
        </w:rPr>
      </w:pPr>
    </w:p>
    <w:p w14:paraId="465E84A8" w14:textId="77777777" w:rsidR="00222D8A" w:rsidRPr="00F4394D" w:rsidRDefault="00222D8A" w:rsidP="0083335C">
      <w:pPr>
        <w:numPr>
          <w:ilvl w:val="0"/>
          <w:numId w:val="1"/>
        </w:numPr>
        <w:suppressAutoHyphens w:val="0"/>
        <w:spacing w:line="360" w:lineRule="auto"/>
        <w:rPr>
          <w:rFonts w:cs="Times New Roman"/>
        </w:rPr>
      </w:pPr>
      <w:r w:rsidRPr="00F4394D">
        <w:rPr>
          <w:rFonts w:cs="Times New Roman"/>
        </w:rPr>
        <w:t>Learning of new things to exploit my capability according to Organisation</w:t>
      </w:r>
    </w:p>
    <w:p w14:paraId="3313EFC8" w14:textId="77777777" w:rsidR="00EA5B04" w:rsidRPr="00F4394D" w:rsidRDefault="00EA5B04" w:rsidP="0083335C">
      <w:pPr>
        <w:numPr>
          <w:ilvl w:val="0"/>
          <w:numId w:val="1"/>
        </w:numPr>
        <w:suppressAutoHyphens w:val="0"/>
        <w:spacing w:line="360" w:lineRule="auto"/>
        <w:rPr>
          <w:rFonts w:cs="Times New Roman"/>
        </w:rPr>
      </w:pPr>
      <w:r w:rsidRPr="00F4394D">
        <w:rPr>
          <w:rFonts w:cs="Times New Roman"/>
        </w:rPr>
        <w:t>Strong written and verbal communications.</w:t>
      </w:r>
    </w:p>
    <w:p w14:paraId="1EE2A1D3" w14:textId="77777777" w:rsidR="00EA5B04" w:rsidRPr="00F4394D" w:rsidRDefault="00EA5B04" w:rsidP="0083335C">
      <w:pPr>
        <w:numPr>
          <w:ilvl w:val="0"/>
          <w:numId w:val="1"/>
        </w:numPr>
        <w:suppressAutoHyphens w:val="0"/>
        <w:spacing w:line="360" w:lineRule="auto"/>
        <w:rPr>
          <w:rFonts w:cs="Times New Roman"/>
        </w:rPr>
      </w:pPr>
      <w:r w:rsidRPr="00F4394D">
        <w:rPr>
          <w:rFonts w:cs="Times New Roman"/>
        </w:rPr>
        <w:t>Fast learner and Hard Worker</w:t>
      </w:r>
    </w:p>
    <w:p w14:paraId="7766F124" w14:textId="4EAB502A" w:rsidR="00D1122F" w:rsidRDefault="00EA5B04" w:rsidP="0083335C">
      <w:pPr>
        <w:numPr>
          <w:ilvl w:val="0"/>
          <w:numId w:val="1"/>
        </w:numPr>
        <w:suppressAutoHyphens w:val="0"/>
        <w:spacing w:line="360" w:lineRule="auto"/>
        <w:rPr>
          <w:rFonts w:cs="Times New Roman"/>
        </w:rPr>
      </w:pPr>
      <w:r w:rsidRPr="00F4394D">
        <w:rPr>
          <w:rFonts w:cs="Times New Roman"/>
        </w:rPr>
        <w:t>Willing to work efficiently and effectively.</w:t>
      </w:r>
    </w:p>
    <w:p w14:paraId="1D2F2A03" w14:textId="356B64E5" w:rsidR="00083743" w:rsidRDefault="00083743" w:rsidP="00083743">
      <w:pPr>
        <w:suppressAutoHyphens w:val="0"/>
        <w:spacing w:line="360" w:lineRule="auto"/>
        <w:rPr>
          <w:rFonts w:cs="Times New Roman"/>
        </w:rPr>
      </w:pPr>
    </w:p>
    <w:p w14:paraId="5D0A9089" w14:textId="7957B7E6" w:rsidR="00D44DCC" w:rsidRPr="00F4394D" w:rsidRDefault="00D44DCC" w:rsidP="00D44DCC">
      <w:pPr>
        <w:suppressAutoHyphens w:val="0"/>
        <w:spacing w:line="360" w:lineRule="auto"/>
        <w:rPr>
          <w:rFonts w:cs="Times New Roman"/>
        </w:rPr>
      </w:pPr>
    </w:p>
    <w:p w14:paraId="433DFBF2" w14:textId="77777777" w:rsidR="0083335C" w:rsidRPr="00F4394D" w:rsidRDefault="0083335C" w:rsidP="00555F3F">
      <w:pPr>
        <w:suppressAutoHyphens w:val="0"/>
        <w:spacing w:line="360" w:lineRule="auto"/>
        <w:rPr>
          <w:rFonts w:cs="Times New Roman"/>
        </w:rPr>
      </w:pPr>
    </w:p>
    <w:tbl>
      <w:tblPr>
        <w:tblW w:w="10396" w:type="dxa"/>
        <w:tblInd w:w="-73" w:type="dxa"/>
        <w:tblLayout w:type="fixed"/>
        <w:tblCellMar>
          <w:top w:w="75" w:type="dxa"/>
          <w:left w:w="75" w:type="dxa"/>
          <w:bottom w:w="75" w:type="dxa"/>
          <w:right w:w="75" w:type="dxa"/>
        </w:tblCellMar>
        <w:tblLook w:val="0000" w:firstRow="0" w:lastRow="0" w:firstColumn="0" w:lastColumn="0" w:noHBand="0" w:noVBand="0"/>
      </w:tblPr>
      <w:tblGrid>
        <w:gridCol w:w="10396"/>
      </w:tblGrid>
      <w:tr w:rsidR="006655E8" w:rsidRPr="00F4394D" w14:paraId="1A8A4B4E" w14:textId="77777777" w:rsidTr="00FE3F3A">
        <w:trPr>
          <w:trHeight w:val="176"/>
        </w:trPr>
        <w:tc>
          <w:tcPr>
            <w:tcW w:w="10396" w:type="dxa"/>
            <w:tcBorders>
              <w:top w:val="double" w:sz="2" w:space="0" w:color="008080"/>
              <w:left w:val="double" w:sz="2" w:space="0" w:color="008080"/>
              <w:bottom w:val="double" w:sz="2" w:space="0" w:color="008080"/>
              <w:right w:val="double" w:sz="2" w:space="0" w:color="008080"/>
            </w:tcBorders>
            <w:shd w:val="clear" w:color="auto" w:fill="023264"/>
            <w:vAlign w:val="center"/>
          </w:tcPr>
          <w:p w14:paraId="3BF75525" w14:textId="77777777" w:rsidR="006655E8" w:rsidRPr="00F4394D" w:rsidRDefault="006655E8" w:rsidP="00FE3F3A">
            <w:pPr>
              <w:snapToGrid w:val="0"/>
              <w:jc w:val="both"/>
              <w:rPr>
                <w:b/>
                <w:bCs/>
                <w:color w:val="FFFFFF"/>
                <w:lang w:val="en-GB"/>
              </w:rPr>
            </w:pPr>
            <w:r w:rsidRPr="00F4394D">
              <w:rPr>
                <w:b/>
                <w:bCs/>
                <w:color w:val="FFFFFF"/>
                <w:lang w:val="en-GB"/>
              </w:rPr>
              <w:lastRenderedPageBreak/>
              <w:t>Personal Details</w:t>
            </w:r>
          </w:p>
        </w:tc>
      </w:tr>
    </w:tbl>
    <w:p w14:paraId="4677A12A" w14:textId="77777777" w:rsidR="006655E8" w:rsidRPr="00F4394D" w:rsidRDefault="006655E8" w:rsidP="006C40E2">
      <w:pPr>
        <w:pStyle w:val="NormalWeb"/>
        <w:spacing w:before="0" w:after="0"/>
        <w:jc w:val="both"/>
        <w:rPr>
          <w:rFonts w:cs="Times New Roman"/>
        </w:rPr>
      </w:pPr>
    </w:p>
    <w:tbl>
      <w:tblPr>
        <w:tblW w:w="10396" w:type="dxa"/>
        <w:tblInd w:w="-88" w:type="dxa"/>
        <w:tblLayout w:type="fixed"/>
        <w:tblCellMar>
          <w:top w:w="75" w:type="dxa"/>
          <w:left w:w="75" w:type="dxa"/>
          <w:bottom w:w="75" w:type="dxa"/>
          <w:right w:w="75" w:type="dxa"/>
        </w:tblCellMar>
        <w:tblLook w:val="0000" w:firstRow="0" w:lastRow="0" w:firstColumn="0" w:lastColumn="0" w:noHBand="0" w:noVBand="0"/>
      </w:tblPr>
      <w:tblGrid>
        <w:gridCol w:w="2163"/>
        <w:gridCol w:w="8233"/>
      </w:tblGrid>
      <w:tr w:rsidR="003A538D" w:rsidRPr="00F4394D" w14:paraId="56970547" w14:textId="77777777" w:rsidTr="006655E8">
        <w:trPr>
          <w:trHeight w:val="358"/>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766E9A14" w14:textId="77777777" w:rsidR="003A538D" w:rsidRPr="00F4394D" w:rsidRDefault="00EA5B04" w:rsidP="006C40E2">
            <w:pPr>
              <w:snapToGrid w:val="0"/>
              <w:jc w:val="both"/>
              <w:rPr>
                <w:b/>
                <w:bCs/>
              </w:rPr>
            </w:pPr>
            <w:r w:rsidRPr="00F4394D">
              <w:rPr>
                <w:b/>
                <w:bCs/>
              </w:rPr>
              <w:t>Father’s Name</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0C19D898" w14:textId="321058C5" w:rsidR="003A538D" w:rsidRPr="00F4394D" w:rsidRDefault="00E96803" w:rsidP="006C40E2">
            <w:pPr>
              <w:snapToGrid w:val="0"/>
              <w:jc w:val="both"/>
              <w:rPr>
                <w:rFonts w:cs="Times New Roman"/>
              </w:rPr>
            </w:pPr>
            <w:r>
              <w:rPr>
                <w:rFonts w:cs="Times New Roman"/>
              </w:rPr>
              <w:t xml:space="preserve"> </w:t>
            </w:r>
            <w:r w:rsidR="004875C9">
              <w:rPr>
                <w:rFonts w:cs="Times New Roman"/>
              </w:rPr>
              <w:t xml:space="preserve">Y </w:t>
            </w:r>
            <w:r w:rsidR="00965872">
              <w:rPr>
                <w:rFonts w:cs="Times New Roman"/>
              </w:rPr>
              <w:t>DWARAKANATHA</w:t>
            </w:r>
          </w:p>
        </w:tc>
      </w:tr>
      <w:tr w:rsidR="003A538D" w:rsidRPr="00F4394D" w14:paraId="075EBB71" w14:textId="77777777" w:rsidTr="006655E8">
        <w:trPr>
          <w:trHeight w:val="358"/>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7AB24843" w14:textId="77777777" w:rsidR="003A538D" w:rsidRPr="00F4394D" w:rsidRDefault="00EA5B04" w:rsidP="00EA5B04">
            <w:pPr>
              <w:snapToGrid w:val="0"/>
              <w:jc w:val="both"/>
              <w:rPr>
                <w:rFonts w:cs="Times New Roman"/>
                <w:b/>
                <w:bCs/>
              </w:rPr>
            </w:pPr>
            <w:r w:rsidRPr="00F4394D">
              <w:rPr>
                <w:b/>
                <w:bCs/>
              </w:rPr>
              <w:t>Date of Birth</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248B1985" w14:textId="46114A40" w:rsidR="003A538D" w:rsidRPr="00F4394D" w:rsidRDefault="004875C9" w:rsidP="006C40E2">
            <w:pPr>
              <w:snapToGrid w:val="0"/>
              <w:jc w:val="both"/>
            </w:pPr>
            <w:r>
              <w:t>30-08-1997</w:t>
            </w:r>
          </w:p>
        </w:tc>
      </w:tr>
      <w:tr w:rsidR="003A538D" w:rsidRPr="00F4394D" w14:paraId="73A1D222" w14:textId="77777777" w:rsidTr="008E057C">
        <w:trPr>
          <w:trHeight w:val="447"/>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58499366" w14:textId="77777777" w:rsidR="003A538D" w:rsidRPr="00F4394D" w:rsidRDefault="008E057C" w:rsidP="006C40E2">
            <w:pPr>
              <w:snapToGrid w:val="0"/>
              <w:jc w:val="both"/>
              <w:rPr>
                <w:b/>
                <w:bCs/>
              </w:rPr>
            </w:pPr>
            <w:r w:rsidRPr="00F4394D">
              <w:rPr>
                <w:b/>
                <w:bCs/>
              </w:rPr>
              <w:t>Gender</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19A8967C" w14:textId="36050A31" w:rsidR="003A538D" w:rsidRPr="00F4394D" w:rsidRDefault="009C1952" w:rsidP="006C40E2">
            <w:pPr>
              <w:ind w:right="-900"/>
              <w:jc w:val="both"/>
              <w:rPr>
                <w:rFonts w:cs="Times New Roman"/>
                <w:lang w:val="en-GB"/>
              </w:rPr>
            </w:pPr>
            <w:r>
              <w:rPr>
                <w:rFonts w:cs="Times New Roman"/>
                <w:lang w:val="en-GB"/>
              </w:rPr>
              <w:t>Male</w:t>
            </w:r>
          </w:p>
        </w:tc>
      </w:tr>
      <w:tr w:rsidR="003A538D" w:rsidRPr="00F4394D" w14:paraId="33B01C2F" w14:textId="77777777" w:rsidTr="006655E8">
        <w:trPr>
          <w:trHeight w:val="376"/>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2207604F" w14:textId="77777777" w:rsidR="003A538D" w:rsidRPr="00F4394D" w:rsidRDefault="008E057C" w:rsidP="006C40E2">
            <w:pPr>
              <w:snapToGrid w:val="0"/>
              <w:jc w:val="both"/>
              <w:rPr>
                <w:b/>
                <w:bCs/>
              </w:rPr>
            </w:pPr>
            <w:r w:rsidRPr="00F4394D">
              <w:rPr>
                <w:b/>
                <w:bCs/>
              </w:rPr>
              <w:t>Marital Status</w:t>
            </w:r>
          </w:p>
          <w:p w14:paraId="10067737" w14:textId="77777777" w:rsidR="003A538D" w:rsidRPr="00F4394D" w:rsidRDefault="003A538D" w:rsidP="006C40E2">
            <w:pPr>
              <w:snapToGrid w:val="0"/>
              <w:jc w:val="both"/>
              <w:rPr>
                <w:b/>
                <w:bCs/>
              </w:rPr>
            </w:pP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63183B84" w14:textId="299E6B8E" w:rsidR="003A538D" w:rsidRPr="00F4394D" w:rsidRDefault="00E96803" w:rsidP="006C40E2">
            <w:pPr>
              <w:snapToGrid w:val="0"/>
              <w:jc w:val="both"/>
              <w:rPr>
                <w:rFonts w:cs="Times New Roman"/>
              </w:rPr>
            </w:pPr>
            <w:r>
              <w:t>Un-Married</w:t>
            </w:r>
          </w:p>
        </w:tc>
      </w:tr>
      <w:tr w:rsidR="003A538D" w:rsidRPr="00F4394D" w14:paraId="365CC663" w14:textId="77777777" w:rsidTr="006655E8">
        <w:trPr>
          <w:trHeight w:val="369"/>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0635F9C4" w14:textId="77777777" w:rsidR="003A538D" w:rsidRPr="00F4394D" w:rsidRDefault="003A538D" w:rsidP="006C40E2">
            <w:pPr>
              <w:snapToGrid w:val="0"/>
              <w:jc w:val="both"/>
              <w:rPr>
                <w:b/>
                <w:bCs/>
              </w:rPr>
            </w:pPr>
            <w:r w:rsidRPr="00F4394D">
              <w:rPr>
                <w:b/>
                <w:bCs/>
              </w:rPr>
              <w:t>Nationality</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5FBB7AA4" w14:textId="77777777" w:rsidR="003A538D" w:rsidRPr="00F4394D" w:rsidRDefault="003A538D" w:rsidP="006C40E2">
            <w:pPr>
              <w:snapToGrid w:val="0"/>
              <w:jc w:val="both"/>
            </w:pPr>
            <w:r w:rsidRPr="00F4394D">
              <w:t>Indian</w:t>
            </w:r>
          </w:p>
        </w:tc>
      </w:tr>
      <w:tr w:rsidR="003A538D" w:rsidRPr="00F4394D" w14:paraId="5772B38C" w14:textId="77777777" w:rsidTr="006655E8">
        <w:trPr>
          <w:trHeight w:val="369"/>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20339185" w14:textId="77777777" w:rsidR="003A538D" w:rsidRPr="00F4394D" w:rsidRDefault="003A538D" w:rsidP="006C40E2">
            <w:pPr>
              <w:snapToGrid w:val="0"/>
              <w:jc w:val="both"/>
              <w:rPr>
                <w:b/>
                <w:bCs/>
              </w:rPr>
            </w:pPr>
            <w:r w:rsidRPr="00F4394D">
              <w:rPr>
                <w:b/>
                <w:bCs/>
              </w:rPr>
              <w:t>Languages known</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75624EB7" w14:textId="2D39CD6E" w:rsidR="003A538D" w:rsidRPr="00F4394D" w:rsidRDefault="00C04ECA" w:rsidP="006D44E8">
            <w:pPr>
              <w:snapToGrid w:val="0"/>
              <w:jc w:val="both"/>
            </w:pPr>
            <w:r w:rsidRPr="00F4394D">
              <w:t>Englis</w:t>
            </w:r>
            <w:r w:rsidR="0014709E" w:rsidRPr="00F4394D">
              <w:t>h</w:t>
            </w:r>
            <w:r w:rsidR="009C1952">
              <w:t>,</w:t>
            </w:r>
            <w:r w:rsidR="00E96803">
              <w:t xml:space="preserve"> </w:t>
            </w:r>
            <w:r w:rsidR="0014709E" w:rsidRPr="00F4394D">
              <w:t>Telugu</w:t>
            </w:r>
            <w:r w:rsidR="009C1952">
              <w:t>,</w:t>
            </w:r>
            <w:r w:rsidR="00E96803">
              <w:t xml:space="preserve"> Hindi</w:t>
            </w:r>
          </w:p>
        </w:tc>
      </w:tr>
      <w:tr w:rsidR="003A538D" w:rsidRPr="00F4394D" w14:paraId="2971D9E4" w14:textId="77777777" w:rsidTr="006655E8">
        <w:trPr>
          <w:trHeight w:val="369"/>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3727DF0B" w14:textId="6188F463" w:rsidR="003A538D" w:rsidRPr="00F4394D" w:rsidRDefault="000F0341" w:rsidP="00447794">
            <w:pPr>
              <w:spacing w:line="360" w:lineRule="auto"/>
              <w:rPr>
                <w:rFonts w:cs="Times New Roman"/>
                <w:b/>
                <w:bCs/>
              </w:rPr>
            </w:pPr>
            <w:r w:rsidRPr="00F4394D">
              <w:rPr>
                <w:rFonts w:cs="Times New Roman"/>
                <w:b/>
                <w:bCs/>
              </w:rPr>
              <w:t>Religion</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0FA47474" w14:textId="17D54550" w:rsidR="003A538D" w:rsidRPr="00F4394D" w:rsidRDefault="00D44DCC" w:rsidP="006C40E2">
            <w:pPr>
              <w:snapToGrid w:val="0"/>
              <w:jc w:val="both"/>
              <w:rPr>
                <w:lang w:val="en-GB"/>
              </w:rPr>
            </w:pPr>
            <w:r w:rsidRPr="00F4394D">
              <w:rPr>
                <w:lang w:val="en-GB"/>
              </w:rPr>
              <w:t>HINDU</w:t>
            </w:r>
          </w:p>
          <w:p w14:paraId="3314363F" w14:textId="77777777" w:rsidR="003A538D" w:rsidRPr="00F4394D" w:rsidRDefault="003A538D" w:rsidP="006C40E2">
            <w:pPr>
              <w:snapToGrid w:val="0"/>
              <w:jc w:val="both"/>
              <w:rPr>
                <w:lang w:val="en-GB"/>
              </w:rPr>
            </w:pPr>
          </w:p>
        </w:tc>
      </w:tr>
      <w:tr w:rsidR="003A538D" w:rsidRPr="00F4394D" w14:paraId="1F800F16" w14:textId="77777777" w:rsidTr="006655E8">
        <w:trPr>
          <w:trHeight w:val="369"/>
        </w:trPr>
        <w:tc>
          <w:tcPr>
            <w:tcW w:w="2163" w:type="dxa"/>
            <w:tcBorders>
              <w:top w:val="double" w:sz="2" w:space="0" w:color="008080"/>
              <w:left w:val="double" w:sz="2" w:space="0" w:color="008080"/>
              <w:bottom w:val="double" w:sz="2" w:space="0" w:color="008080"/>
            </w:tcBorders>
            <w:tcMar>
              <w:top w:w="60" w:type="dxa"/>
              <w:left w:w="60" w:type="dxa"/>
              <w:bottom w:w="60" w:type="dxa"/>
              <w:right w:w="60" w:type="dxa"/>
            </w:tcMar>
          </w:tcPr>
          <w:p w14:paraId="0FC0D2DA" w14:textId="77777777" w:rsidR="003A538D" w:rsidRPr="00F4394D" w:rsidRDefault="003A538D" w:rsidP="00447794">
            <w:pPr>
              <w:spacing w:line="360" w:lineRule="auto"/>
              <w:rPr>
                <w:rFonts w:cs="Times New Roman"/>
                <w:b/>
                <w:bCs/>
              </w:rPr>
            </w:pPr>
            <w:r w:rsidRPr="00F4394D">
              <w:rPr>
                <w:b/>
                <w:bCs/>
              </w:rPr>
              <w:t>Hobbies</w:t>
            </w:r>
          </w:p>
        </w:tc>
        <w:tc>
          <w:tcPr>
            <w:tcW w:w="8233" w:type="dxa"/>
            <w:tcBorders>
              <w:top w:val="double" w:sz="2" w:space="0" w:color="008080"/>
              <w:left w:val="double" w:sz="2" w:space="0" w:color="008080"/>
              <w:bottom w:val="double" w:sz="2" w:space="0" w:color="008080"/>
              <w:right w:val="double" w:sz="2" w:space="0" w:color="008080"/>
            </w:tcBorders>
            <w:tcMar>
              <w:top w:w="60" w:type="dxa"/>
              <w:left w:w="60" w:type="dxa"/>
              <w:bottom w:w="60" w:type="dxa"/>
              <w:right w:w="60" w:type="dxa"/>
            </w:tcMar>
            <w:vAlign w:val="center"/>
          </w:tcPr>
          <w:p w14:paraId="7365B28F" w14:textId="3EB2BB69" w:rsidR="003A538D" w:rsidRPr="00F4394D" w:rsidRDefault="00F41792" w:rsidP="006C40E2">
            <w:pPr>
              <w:snapToGrid w:val="0"/>
              <w:jc w:val="both"/>
              <w:rPr>
                <w:lang w:val="en-GB"/>
              </w:rPr>
            </w:pPr>
            <w:r w:rsidRPr="00F4394D">
              <w:rPr>
                <w:lang w:val="en-GB"/>
              </w:rPr>
              <w:t xml:space="preserve"> Listening</w:t>
            </w:r>
            <w:r w:rsidR="00356246">
              <w:rPr>
                <w:lang w:val="en-GB"/>
              </w:rPr>
              <w:t xml:space="preserve"> </w:t>
            </w:r>
            <w:r w:rsidRPr="00F4394D">
              <w:rPr>
                <w:lang w:val="en-GB"/>
              </w:rPr>
              <w:t>Music</w:t>
            </w:r>
            <w:r w:rsidR="00D44DCC" w:rsidRPr="00F4394D">
              <w:rPr>
                <w:lang w:val="en-GB"/>
              </w:rPr>
              <w:t>,</w:t>
            </w:r>
            <w:r w:rsidR="00CF6CC1">
              <w:rPr>
                <w:lang w:val="en-GB"/>
              </w:rPr>
              <w:t xml:space="preserve"> </w:t>
            </w:r>
            <w:r w:rsidR="00B3615B">
              <w:rPr>
                <w:lang w:val="en-GB"/>
              </w:rPr>
              <w:t>Reading Books,</w:t>
            </w:r>
            <w:r w:rsidR="00E96803">
              <w:rPr>
                <w:lang w:val="en-GB"/>
              </w:rPr>
              <w:t xml:space="preserve"> </w:t>
            </w:r>
            <w:r w:rsidR="00461B5D">
              <w:rPr>
                <w:lang w:val="en-GB"/>
              </w:rPr>
              <w:t>Walking</w:t>
            </w:r>
          </w:p>
        </w:tc>
      </w:tr>
    </w:tbl>
    <w:p w14:paraId="0ECF91A4" w14:textId="24F6E8D7" w:rsidR="006655E8" w:rsidRDefault="006655E8" w:rsidP="00A62087">
      <w:pPr>
        <w:pStyle w:val="NormalWeb"/>
        <w:tabs>
          <w:tab w:val="left" w:pos="360"/>
        </w:tabs>
        <w:spacing w:before="0" w:after="0"/>
        <w:jc w:val="both"/>
        <w:rPr>
          <w:rFonts w:cs="Times New Roman"/>
        </w:rPr>
      </w:pPr>
    </w:p>
    <w:p w14:paraId="2F4F560D" w14:textId="11A4F150" w:rsidR="00B2740C" w:rsidRDefault="00B2740C" w:rsidP="00A62087">
      <w:pPr>
        <w:pStyle w:val="NormalWeb"/>
        <w:tabs>
          <w:tab w:val="left" w:pos="360"/>
        </w:tabs>
        <w:spacing w:before="0" w:after="0"/>
        <w:jc w:val="both"/>
        <w:rPr>
          <w:rFonts w:cs="Times New Roman"/>
        </w:rPr>
      </w:pPr>
    </w:p>
    <w:p w14:paraId="7FCA5390" w14:textId="77777777" w:rsidR="00B2740C" w:rsidRPr="00F4394D" w:rsidRDefault="00B2740C" w:rsidP="00A62087">
      <w:pPr>
        <w:pStyle w:val="NormalWeb"/>
        <w:tabs>
          <w:tab w:val="left" w:pos="360"/>
        </w:tabs>
        <w:spacing w:before="0" w:after="0"/>
        <w:jc w:val="both"/>
        <w:rPr>
          <w:rFonts w:cs="Times New Roman"/>
        </w:rPr>
      </w:pPr>
    </w:p>
    <w:tbl>
      <w:tblPr>
        <w:tblW w:w="10423" w:type="dxa"/>
        <w:tblInd w:w="-73" w:type="dxa"/>
        <w:tblLayout w:type="fixed"/>
        <w:tblCellMar>
          <w:top w:w="75" w:type="dxa"/>
          <w:left w:w="75" w:type="dxa"/>
          <w:bottom w:w="75" w:type="dxa"/>
          <w:right w:w="75" w:type="dxa"/>
        </w:tblCellMar>
        <w:tblLook w:val="0000" w:firstRow="0" w:lastRow="0" w:firstColumn="0" w:lastColumn="0" w:noHBand="0" w:noVBand="0"/>
      </w:tblPr>
      <w:tblGrid>
        <w:gridCol w:w="10423"/>
      </w:tblGrid>
      <w:tr w:rsidR="006655E8" w:rsidRPr="00F4394D" w14:paraId="102C179D" w14:textId="77777777" w:rsidTr="00B2740C">
        <w:tc>
          <w:tcPr>
            <w:tcW w:w="10423" w:type="dxa"/>
            <w:shd w:val="clear" w:color="auto" w:fill="023264"/>
            <w:vAlign w:val="center"/>
          </w:tcPr>
          <w:p w14:paraId="4C130177" w14:textId="77777777" w:rsidR="006655E8" w:rsidRPr="00F4394D" w:rsidRDefault="006655E8" w:rsidP="00FE3F3A">
            <w:pPr>
              <w:snapToGrid w:val="0"/>
              <w:jc w:val="both"/>
              <w:rPr>
                <w:b/>
                <w:bCs/>
                <w:color w:val="FFFFFF"/>
                <w:lang w:val="en-GB"/>
              </w:rPr>
            </w:pPr>
            <w:r w:rsidRPr="00F4394D">
              <w:rPr>
                <w:b/>
                <w:bCs/>
                <w:color w:val="FFFFFF"/>
                <w:lang w:val="en-GB"/>
              </w:rPr>
              <w:t>Declaration</w:t>
            </w:r>
          </w:p>
        </w:tc>
      </w:tr>
    </w:tbl>
    <w:p w14:paraId="06928C4C" w14:textId="77777777" w:rsidR="006655E8" w:rsidRPr="00F4394D" w:rsidRDefault="006655E8" w:rsidP="000C5B72">
      <w:pPr>
        <w:pStyle w:val="NormalWeb"/>
        <w:tabs>
          <w:tab w:val="left" w:pos="360"/>
        </w:tabs>
        <w:spacing w:before="0" w:after="0"/>
        <w:ind w:left="360"/>
        <w:jc w:val="both"/>
        <w:rPr>
          <w:rFonts w:cs="Times New Roman"/>
        </w:rPr>
      </w:pPr>
    </w:p>
    <w:p w14:paraId="3F1D042B" w14:textId="77777777" w:rsidR="00A62087" w:rsidRPr="00F4394D" w:rsidRDefault="003A538D" w:rsidP="000C5B72">
      <w:pPr>
        <w:pStyle w:val="NormalWeb"/>
        <w:tabs>
          <w:tab w:val="left" w:pos="360"/>
        </w:tabs>
        <w:spacing w:before="0" w:after="0"/>
        <w:ind w:left="360"/>
        <w:jc w:val="both"/>
      </w:pPr>
      <w:r w:rsidRPr="00F4394D">
        <w:t>I hereby declare that the above-furnished information’s are true to the best of my knowledge and belief.</w:t>
      </w:r>
    </w:p>
    <w:p w14:paraId="5735C72D" w14:textId="77777777" w:rsidR="00E53FBE" w:rsidRPr="00F4394D" w:rsidRDefault="003A538D" w:rsidP="000C5B72">
      <w:pPr>
        <w:pStyle w:val="NormalWeb"/>
        <w:tabs>
          <w:tab w:val="left" w:pos="360"/>
        </w:tabs>
        <w:spacing w:before="0" w:after="0"/>
        <w:ind w:left="360"/>
        <w:jc w:val="both"/>
      </w:pPr>
      <w:r w:rsidRPr="00F4394D">
        <w:tab/>
      </w:r>
      <w:r w:rsidRPr="00F4394D">
        <w:tab/>
      </w:r>
    </w:p>
    <w:p w14:paraId="4526F638" w14:textId="77777777" w:rsidR="00E53FBE" w:rsidRPr="00F4394D" w:rsidRDefault="00E53FBE" w:rsidP="000C5B72">
      <w:pPr>
        <w:pStyle w:val="NormalWeb"/>
        <w:tabs>
          <w:tab w:val="left" w:pos="360"/>
        </w:tabs>
        <w:spacing w:before="0" w:after="0"/>
        <w:ind w:left="360"/>
        <w:jc w:val="both"/>
      </w:pPr>
    </w:p>
    <w:p w14:paraId="02C09944" w14:textId="77777777" w:rsidR="00E53FBE" w:rsidRPr="00F4394D" w:rsidRDefault="00E53FBE" w:rsidP="000C5B72">
      <w:pPr>
        <w:pStyle w:val="NormalWeb"/>
        <w:tabs>
          <w:tab w:val="left" w:pos="360"/>
        </w:tabs>
        <w:spacing w:before="0" w:after="0"/>
        <w:ind w:left="360"/>
        <w:jc w:val="both"/>
      </w:pPr>
    </w:p>
    <w:p w14:paraId="31C46DCA" w14:textId="77777777" w:rsidR="00E53FBE" w:rsidRPr="00F4394D" w:rsidRDefault="00E53FBE" w:rsidP="000C5B72">
      <w:pPr>
        <w:pStyle w:val="NormalWeb"/>
        <w:tabs>
          <w:tab w:val="left" w:pos="360"/>
        </w:tabs>
        <w:spacing w:before="0" w:after="0"/>
        <w:ind w:left="360"/>
        <w:jc w:val="both"/>
      </w:pPr>
    </w:p>
    <w:p w14:paraId="57B4BF0B" w14:textId="279154A4" w:rsidR="00A01CDE" w:rsidRPr="00F4394D" w:rsidRDefault="001E35A0" w:rsidP="00E53FBE">
      <w:pPr>
        <w:pStyle w:val="NormalWeb"/>
        <w:tabs>
          <w:tab w:val="left" w:pos="360"/>
        </w:tabs>
        <w:spacing w:before="0" w:after="0"/>
        <w:jc w:val="both"/>
      </w:pPr>
      <w:r w:rsidRPr="00F4394D">
        <w:rPr>
          <w:rFonts w:cs="Times New Roman"/>
        </w:rPr>
        <w:t xml:space="preserve">     </w:t>
      </w:r>
      <w:r w:rsidRPr="00F4394D">
        <w:rPr>
          <w:rFonts w:cs="Times New Roman"/>
          <w:b/>
          <w:bCs/>
        </w:rPr>
        <w:t>DATE:</w:t>
      </w:r>
      <w:r w:rsidR="009E3E5E" w:rsidRPr="00F4394D">
        <w:rPr>
          <w:rFonts w:cs="Times New Roman"/>
          <w:b/>
          <w:bCs/>
        </w:rPr>
        <w:tab/>
      </w:r>
      <w:r w:rsidR="009E3E5E" w:rsidRPr="00F4394D">
        <w:rPr>
          <w:rFonts w:cs="Times New Roman"/>
        </w:rPr>
        <w:tab/>
      </w:r>
      <w:r w:rsidR="009E3E5E" w:rsidRPr="00F4394D">
        <w:rPr>
          <w:rFonts w:cs="Times New Roman"/>
        </w:rPr>
        <w:tab/>
      </w:r>
      <w:r w:rsidR="009E3E5E" w:rsidRPr="00F4394D">
        <w:rPr>
          <w:rFonts w:cs="Times New Roman"/>
        </w:rPr>
        <w:tab/>
      </w:r>
      <w:r w:rsidR="009E3E5E" w:rsidRPr="00F4394D">
        <w:rPr>
          <w:rFonts w:cs="Times New Roman"/>
        </w:rPr>
        <w:tab/>
      </w:r>
      <w:r w:rsidR="009E3E5E" w:rsidRPr="00F4394D">
        <w:rPr>
          <w:rFonts w:cs="Times New Roman"/>
        </w:rPr>
        <w:tab/>
      </w:r>
      <w:r w:rsidR="009E3E5E" w:rsidRPr="00F4394D">
        <w:rPr>
          <w:rFonts w:cs="Times New Roman"/>
        </w:rPr>
        <w:tab/>
      </w:r>
      <w:r w:rsidR="00F41792" w:rsidRPr="00F4394D">
        <w:rPr>
          <w:rFonts w:cs="Times New Roman"/>
        </w:rPr>
        <w:t xml:space="preserve">                   </w:t>
      </w:r>
      <w:r w:rsidRPr="00F4394D">
        <w:rPr>
          <w:rFonts w:cs="Times New Roman"/>
        </w:rPr>
        <w:t xml:space="preserve">          </w:t>
      </w:r>
      <w:r w:rsidR="00F41792" w:rsidRPr="00F4394D">
        <w:rPr>
          <w:rFonts w:cs="Times New Roman"/>
        </w:rPr>
        <w:t xml:space="preserve">  </w:t>
      </w:r>
      <w:r w:rsidR="00356246">
        <w:rPr>
          <w:rFonts w:cs="Times New Roman"/>
        </w:rPr>
        <w:t xml:space="preserve">   </w:t>
      </w:r>
      <w:r w:rsidR="00B3615B">
        <w:rPr>
          <w:rFonts w:cs="Times New Roman"/>
        </w:rPr>
        <w:t xml:space="preserve">  </w:t>
      </w:r>
      <w:r w:rsidR="00E96803">
        <w:rPr>
          <w:rFonts w:cs="Times New Roman"/>
        </w:rPr>
        <w:t xml:space="preserve">  </w:t>
      </w:r>
      <w:r w:rsidR="009E3E5E" w:rsidRPr="00F4394D">
        <w:rPr>
          <w:rFonts w:cs="Times New Roman"/>
        </w:rPr>
        <w:t>Yours faithfully,</w:t>
      </w:r>
    </w:p>
    <w:p w14:paraId="4C11DF9D" w14:textId="77777777" w:rsidR="00A01CDE" w:rsidRPr="00F4394D" w:rsidRDefault="00A01CDE" w:rsidP="00A01CDE">
      <w:pPr>
        <w:pStyle w:val="NormalWeb"/>
        <w:tabs>
          <w:tab w:val="left" w:pos="360"/>
        </w:tabs>
        <w:spacing w:before="0" w:after="0"/>
        <w:jc w:val="both"/>
        <w:rPr>
          <w:rFonts w:cs="Times New Roman"/>
        </w:rPr>
      </w:pPr>
    </w:p>
    <w:p w14:paraId="64BC62F9" w14:textId="75690311" w:rsidR="009E3E5E" w:rsidRPr="00F4394D" w:rsidRDefault="00A01CDE" w:rsidP="00A62087">
      <w:pPr>
        <w:pStyle w:val="NormalWeb"/>
        <w:tabs>
          <w:tab w:val="left" w:pos="360"/>
        </w:tabs>
        <w:spacing w:before="0" w:after="0"/>
        <w:jc w:val="both"/>
        <w:rPr>
          <w:rFonts w:cs="Times New Roman"/>
        </w:rPr>
      </w:pPr>
      <w:r w:rsidRPr="00F4394D">
        <w:rPr>
          <w:rFonts w:cs="Times New Roman"/>
        </w:rPr>
        <w:t xml:space="preserve"> </w:t>
      </w:r>
      <w:r w:rsidR="00A62087" w:rsidRPr="00F4394D">
        <w:rPr>
          <w:rFonts w:cs="Times New Roman"/>
        </w:rPr>
        <w:tab/>
      </w:r>
      <w:r w:rsidR="00A62087" w:rsidRPr="00F4394D">
        <w:rPr>
          <w:rFonts w:cs="Times New Roman"/>
        </w:rPr>
        <w:tab/>
      </w:r>
      <w:r w:rsidR="00A62087" w:rsidRPr="00F4394D">
        <w:rPr>
          <w:rFonts w:cs="Times New Roman"/>
        </w:rPr>
        <w:tab/>
      </w:r>
      <w:r w:rsidR="00A62087" w:rsidRPr="00F4394D">
        <w:rPr>
          <w:rFonts w:cs="Times New Roman"/>
        </w:rPr>
        <w:tab/>
      </w:r>
      <w:r w:rsidR="00E53FBE" w:rsidRPr="00F4394D">
        <w:rPr>
          <w:rFonts w:cs="Times New Roman"/>
        </w:rPr>
        <w:t xml:space="preserve">                                                            </w:t>
      </w:r>
    </w:p>
    <w:p w14:paraId="2A2DDB9A" w14:textId="2571B41C" w:rsidR="003A538D" w:rsidRPr="00F4394D" w:rsidRDefault="00F41792" w:rsidP="00F41792">
      <w:pPr>
        <w:pStyle w:val="NormalWeb"/>
        <w:tabs>
          <w:tab w:val="left" w:pos="360"/>
        </w:tabs>
        <w:spacing w:before="0" w:after="0"/>
        <w:jc w:val="both"/>
        <w:rPr>
          <w:rFonts w:cs="Times New Roman"/>
          <w:b/>
        </w:rPr>
      </w:pPr>
      <w:r w:rsidRPr="00F4394D">
        <w:rPr>
          <w:rFonts w:cs="Times New Roman"/>
          <w:b/>
        </w:rPr>
        <w:t xml:space="preserve">     PLACE</w:t>
      </w:r>
      <w:r w:rsidR="006213F4" w:rsidRPr="00F4394D">
        <w:rPr>
          <w:rFonts w:cs="Times New Roman"/>
          <w:b/>
        </w:rPr>
        <w:t xml:space="preserve"> </w:t>
      </w:r>
      <w:r w:rsidRPr="00F4394D">
        <w:rPr>
          <w:rFonts w:cs="Times New Roman"/>
          <w:b/>
        </w:rPr>
        <w:t>:</w:t>
      </w:r>
      <w:r w:rsidR="006213F4" w:rsidRPr="00F4394D">
        <w:rPr>
          <w:rFonts w:cs="Times New Roman"/>
          <w:b/>
        </w:rPr>
        <w:t xml:space="preserve"> </w:t>
      </w:r>
      <w:r w:rsidR="00994DF4">
        <w:rPr>
          <w:rFonts w:cs="Times New Roman"/>
          <w:b/>
        </w:rPr>
        <w:t>BENGALORE</w:t>
      </w:r>
      <w:r w:rsidRPr="00F4394D">
        <w:rPr>
          <w:rFonts w:cs="Times New Roman"/>
          <w:b/>
        </w:rPr>
        <w:t xml:space="preserve">                                                         </w:t>
      </w:r>
      <w:r w:rsidR="006213F4" w:rsidRPr="00F4394D">
        <w:rPr>
          <w:rFonts w:cs="Times New Roman"/>
          <w:b/>
        </w:rPr>
        <w:t xml:space="preserve">        </w:t>
      </w:r>
      <w:r w:rsidRPr="00F4394D">
        <w:rPr>
          <w:rFonts w:cs="Times New Roman"/>
          <w:b/>
        </w:rPr>
        <w:t xml:space="preserve"> </w:t>
      </w:r>
      <w:r w:rsidR="00461B5D">
        <w:rPr>
          <w:rFonts w:cs="Times New Roman"/>
          <w:b/>
        </w:rPr>
        <w:t xml:space="preserve">        </w:t>
      </w:r>
      <w:r w:rsidR="00994DF4">
        <w:rPr>
          <w:rFonts w:cs="Times New Roman"/>
          <w:b/>
        </w:rPr>
        <w:t xml:space="preserve">              </w:t>
      </w:r>
      <w:r w:rsidR="00461B5D">
        <w:rPr>
          <w:rFonts w:cs="Times New Roman"/>
          <w:b/>
        </w:rPr>
        <w:t xml:space="preserve">     </w:t>
      </w:r>
      <w:r w:rsidR="00E96803">
        <w:rPr>
          <w:rFonts w:cs="Times New Roman"/>
          <w:b/>
        </w:rPr>
        <w:t>(</w:t>
      </w:r>
      <w:r w:rsidR="00994DF4" w:rsidRPr="00994DF4">
        <w:rPr>
          <w:rFonts w:cs="Times New Roman"/>
          <w:b/>
        </w:rPr>
        <w:t>AJAYKUMAR Y</w:t>
      </w:r>
      <w:r w:rsidR="006213F4" w:rsidRPr="00F4394D">
        <w:rPr>
          <w:rFonts w:cs="Times New Roman"/>
          <w:b/>
        </w:rPr>
        <w:t>)</w:t>
      </w:r>
    </w:p>
    <w:sectPr w:rsidR="003A538D" w:rsidRPr="00F4394D" w:rsidSect="001D60FD">
      <w:footnotePr>
        <w:pos w:val="beneathText"/>
      </w:footnotePr>
      <w:pgSz w:w="11905" w:h="16837"/>
      <w:pgMar w:top="1077" w:right="851" w:bottom="23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Microsoft New Tai Lue"/>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sz w:val="20"/>
        <w:szCs w:val="20"/>
      </w:rPr>
    </w:lvl>
  </w:abstractNum>
  <w:abstractNum w:abstractNumId="4" w15:restartNumberingAfterBreak="0">
    <w:nsid w:val="044D2C2C"/>
    <w:multiLevelType w:val="hybridMultilevel"/>
    <w:tmpl w:val="8E6EAE44"/>
    <w:lvl w:ilvl="0" w:tplc="E6D07972">
      <w:start w:val="26"/>
      <w:numFmt w:val="bullet"/>
      <w:lvlText w:val=""/>
      <w:lvlJc w:val="left"/>
      <w:pPr>
        <w:ind w:left="780" w:hanging="360"/>
      </w:pPr>
      <w:rPr>
        <w:rFonts w:ascii="Wingdings" w:eastAsia="Times New Roman" w:hAnsi="Wingdings" w:cs="Tw Cen MT"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9C44A28"/>
    <w:multiLevelType w:val="hybridMultilevel"/>
    <w:tmpl w:val="A672E306"/>
    <w:lvl w:ilvl="0" w:tplc="60C4D896">
      <w:start w:val="4"/>
      <w:numFmt w:val="bullet"/>
      <w:lvlText w:val=""/>
      <w:lvlJc w:val="left"/>
      <w:pPr>
        <w:ind w:left="420" w:hanging="360"/>
      </w:pPr>
      <w:rPr>
        <w:rFonts w:ascii="Wingdings" w:eastAsia="Times New Roman" w:hAnsi="Wingdings" w:cs="Tw Cen 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27716627"/>
    <w:multiLevelType w:val="hybridMultilevel"/>
    <w:tmpl w:val="4C6E9F4E"/>
    <w:lvl w:ilvl="0" w:tplc="0D4C6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EF6E44"/>
    <w:multiLevelType w:val="hybridMultilevel"/>
    <w:tmpl w:val="A0348B28"/>
    <w:lvl w:ilvl="0" w:tplc="DFB827AC">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23D7F"/>
    <w:multiLevelType w:val="hybridMultilevel"/>
    <w:tmpl w:val="F05A3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765C4"/>
    <w:multiLevelType w:val="hybridMultilevel"/>
    <w:tmpl w:val="43CC6176"/>
    <w:lvl w:ilvl="0" w:tplc="76A2C10A">
      <w:start w:val="1"/>
      <w:numFmt w:val="bullet"/>
      <w:lvlText w:val=""/>
      <w:lvlJc w:val="left"/>
      <w:pPr>
        <w:ind w:left="420" w:hanging="360"/>
      </w:pPr>
      <w:rPr>
        <w:rFonts w:ascii="Wingdings" w:eastAsia="Times New Roman" w:hAnsi="Wingdings" w:cs="Tw Cen 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5E4E214D"/>
    <w:multiLevelType w:val="hybridMultilevel"/>
    <w:tmpl w:val="905ED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30C71"/>
    <w:multiLevelType w:val="hybridMultilevel"/>
    <w:tmpl w:val="25824E16"/>
    <w:lvl w:ilvl="0" w:tplc="D9486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66333"/>
    <w:multiLevelType w:val="hybridMultilevel"/>
    <w:tmpl w:val="2398C332"/>
    <w:lvl w:ilvl="0" w:tplc="B204C2DC">
      <w:start w:val="1"/>
      <w:numFmt w:val="upperLetter"/>
      <w:lvlText w:val="(%1."/>
      <w:lvlJc w:val="left"/>
      <w:pPr>
        <w:ind w:left="8175" w:hanging="360"/>
      </w:pPr>
      <w:rPr>
        <w:rFonts w:hint="default"/>
      </w:rPr>
    </w:lvl>
    <w:lvl w:ilvl="1" w:tplc="04090019" w:tentative="1">
      <w:start w:val="1"/>
      <w:numFmt w:val="lowerLetter"/>
      <w:lvlText w:val="%2."/>
      <w:lvlJc w:val="left"/>
      <w:pPr>
        <w:ind w:left="8895" w:hanging="360"/>
      </w:pPr>
    </w:lvl>
    <w:lvl w:ilvl="2" w:tplc="0409001B" w:tentative="1">
      <w:start w:val="1"/>
      <w:numFmt w:val="lowerRoman"/>
      <w:lvlText w:val="%3."/>
      <w:lvlJc w:val="right"/>
      <w:pPr>
        <w:ind w:left="9615" w:hanging="180"/>
      </w:pPr>
    </w:lvl>
    <w:lvl w:ilvl="3" w:tplc="0409000F" w:tentative="1">
      <w:start w:val="1"/>
      <w:numFmt w:val="decimal"/>
      <w:lvlText w:val="%4."/>
      <w:lvlJc w:val="left"/>
      <w:pPr>
        <w:ind w:left="10335" w:hanging="360"/>
      </w:pPr>
    </w:lvl>
    <w:lvl w:ilvl="4" w:tplc="04090019" w:tentative="1">
      <w:start w:val="1"/>
      <w:numFmt w:val="lowerLetter"/>
      <w:lvlText w:val="%5."/>
      <w:lvlJc w:val="left"/>
      <w:pPr>
        <w:ind w:left="11055" w:hanging="360"/>
      </w:pPr>
    </w:lvl>
    <w:lvl w:ilvl="5" w:tplc="0409001B" w:tentative="1">
      <w:start w:val="1"/>
      <w:numFmt w:val="lowerRoman"/>
      <w:lvlText w:val="%6."/>
      <w:lvlJc w:val="right"/>
      <w:pPr>
        <w:ind w:left="11775" w:hanging="180"/>
      </w:pPr>
    </w:lvl>
    <w:lvl w:ilvl="6" w:tplc="0409000F" w:tentative="1">
      <w:start w:val="1"/>
      <w:numFmt w:val="decimal"/>
      <w:lvlText w:val="%7."/>
      <w:lvlJc w:val="left"/>
      <w:pPr>
        <w:ind w:left="12495" w:hanging="360"/>
      </w:pPr>
    </w:lvl>
    <w:lvl w:ilvl="7" w:tplc="04090019" w:tentative="1">
      <w:start w:val="1"/>
      <w:numFmt w:val="lowerLetter"/>
      <w:lvlText w:val="%8."/>
      <w:lvlJc w:val="left"/>
      <w:pPr>
        <w:ind w:left="13215" w:hanging="360"/>
      </w:pPr>
    </w:lvl>
    <w:lvl w:ilvl="8" w:tplc="0409001B" w:tentative="1">
      <w:start w:val="1"/>
      <w:numFmt w:val="lowerRoman"/>
      <w:lvlText w:val="%9."/>
      <w:lvlJc w:val="right"/>
      <w:pPr>
        <w:ind w:left="13935" w:hanging="180"/>
      </w:pPr>
    </w:lvl>
  </w:abstractNum>
  <w:num w:numId="1" w16cid:durableId="1141381772">
    <w:abstractNumId w:val="8"/>
  </w:num>
  <w:num w:numId="2" w16cid:durableId="735905952">
    <w:abstractNumId w:val="7"/>
  </w:num>
  <w:num w:numId="3" w16cid:durableId="96608169">
    <w:abstractNumId w:val="10"/>
  </w:num>
  <w:num w:numId="4" w16cid:durableId="1892225564">
    <w:abstractNumId w:val="11"/>
  </w:num>
  <w:num w:numId="5" w16cid:durableId="183832225">
    <w:abstractNumId w:val="12"/>
  </w:num>
  <w:num w:numId="6" w16cid:durableId="631716840">
    <w:abstractNumId w:val="6"/>
  </w:num>
  <w:num w:numId="7" w16cid:durableId="1822966672">
    <w:abstractNumId w:val="9"/>
  </w:num>
  <w:num w:numId="8" w16cid:durableId="1256939098">
    <w:abstractNumId w:val="4"/>
  </w:num>
  <w:num w:numId="9" w16cid:durableId="69114642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CA"/>
    <w:rsid w:val="00000A9A"/>
    <w:rsid w:val="00001C99"/>
    <w:rsid w:val="00017ACE"/>
    <w:rsid w:val="00023BBE"/>
    <w:rsid w:val="000242A2"/>
    <w:rsid w:val="0002669A"/>
    <w:rsid w:val="00036BE7"/>
    <w:rsid w:val="00042CCC"/>
    <w:rsid w:val="000519B8"/>
    <w:rsid w:val="00051D08"/>
    <w:rsid w:val="0005239D"/>
    <w:rsid w:val="000549EC"/>
    <w:rsid w:val="00060D51"/>
    <w:rsid w:val="000610C5"/>
    <w:rsid w:val="0006535C"/>
    <w:rsid w:val="00083743"/>
    <w:rsid w:val="00083ECE"/>
    <w:rsid w:val="00084D5B"/>
    <w:rsid w:val="00095DB2"/>
    <w:rsid w:val="000A031C"/>
    <w:rsid w:val="000A145D"/>
    <w:rsid w:val="000A74AF"/>
    <w:rsid w:val="000B3430"/>
    <w:rsid w:val="000C5B72"/>
    <w:rsid w:val="000D02B7"/>
    <w:rsid w:val="000D3AC6"/>
    <w:rsid w:val="000D44CD"/>
    <w:rsid w:val="000D44D5"/>
    <w:rsid w:val="000E3375"/>
    <w:rsid w:val="000F0341"/>
    <w:rsid w:val="000F26CB"/>
    <w:rsid w:val="000F4CE0"/>
    <w:rsid w:val="000F53DA"/>
    <w:rsid w:val="001031CD"/>
    <w:rsid w:val="0011342E"/>
    <w:rsid w:val="00114C51"/>
    <w:rsid w:val="00115082"/>
    <w:rsid w:val="001178E6"/>
    <w:rsid w:val="00120DB1"/>
    <w:rsid w:val="00123A6E"/>
    <w:rsid w:val="00131233"/>
    <w:rsid w:val="0013538A"/>
    <w:rsid w:val="00140573"/>
    <w:rsid w:val="0014076B"/>
    <w:rsid w:val="001436C3"/>
    <w:rsid w:val="0014639B"/>
    <w:rsid w:val="0014709E"/>
    <w:rsid w:val="00171C42"/>
    <w:rsid w:val="00173FD7"/>
    <w:rsid w:val="0017448D"/>
    <w:rsid w:val="00183060"/>
    <w:rsid w:val="00186E93"/>
    <w:rsid w:val="001872CA"/>
    <w:rsid w:val="00195CCC"/>
    <w:rsid w:val="0019641B"/>
    <w:rsid w:val="001A1844"/>
    <w:rsid w:val="001A1922"/>
    <w:rsid w:val="001C1D4E"/>
    <w:rsid w:val="001C2F2F"/>
    <w:rsid w:val="001D60FD"/>
    <w:rsid w:val="001E3429"/>
    <w:rsid w:val="001E35A0"/>
    <w:rsid w:val="001F55A5"/>
    <w:rsid w:val="001F659D"/>
    <w:rsid w:val="00203A55"/>
    <w:rsid w:val="00212306"/>
    <w:rsid w:val="002140F2"/>
    <w:rsid w:val="002144FE"/>
    <w:rsid w:val="0021633C"/>
    <w:rsid w:val="00222D8A"/>
    <w:rsid w:val="00223A73"/>
    <w:rsid w:val="002365EA"/>
    <w:rsid w:val="00236855"/>
    <w:rsid w:val="00237FE0"/>
    <w:rsid w:val="00240539"/>
    <w:rsid w:val="00241A89"/>
    <w:rsid w:val="00246BD4"/>
    <w:rsid w:val="00247810"/>
    <w:rsid w:val="00254A4F"/>
    <w:rsid w:val="002562E5"/>
    <w:rsid w:val="00257D70"/>
    <w:rsid w:val="002627B4"/>
    <w:rsid w:val="00263BC4"/>
    <w:rsid w:val="00265F6B"/>
    <w:rsid w:val="002745AB"/>
    <w:rsid w:val="0029100C"/>
    <w:rsid w:val="00291CA5"/>
    <w:rsid w:val="00292D16"/>
    <w:rsid w:val="002A1D2F"/>
    <w:rsid w:val="002A242F"/>
    <w:rsid w:val="002A733A"/>
    <w:rsid w:val="002B2133"/>
    <w:rsid w:val="002B23E8"/>
    <w:rsid w:val="002B6348"/>
    <w:rsid w:val="002B66BD"/>
    <w:rsid w:val="002B7156"/>
    <w:rsid w:val="002C1B5F"/>
    <w:rsid w:val="002D4D61"/>
    <w:rsid w:val="002D51FD"/>
    <w:rsid w:val="002E5805"/>
    <w:rsid w:val="003135C4"/>
    <w:rsid w:val="00325F0E"/>
    <w:rsid w:val="003358AA"/>
    <w:rsid w:val="003360AF"/>
    <w:rsid w:val="00336F81"/>
    <w:rsid w:val="0034553B"/>
    <w:rsid w:val="00345B7C"/>
    <w:rsid w:val="003468D7"/>
    <w:rsid w:val="00356246"/>
    <w:rsid w:val="00357E93"/>
    <w:rsid w:val="00361056"/>
    <w:rsid w:val="003612F8"/>
    <w:rsid w:val="00366570"/>
    <w:rsid w:val="00366997"/>
    <w:rsid w:val="00367927"/>
    <w:rsid w:val="003769AF"/>
    <w:rsid w:val="00383579"/>
    <w:rsid w:val="003838A8"/>
    <w:rsid w:val="00385EAE"/>
    <w:rsid w:val="003917DC"/>
    <w:rsid w:val="00393397"/>
    <w:rsid w:val="00394BDA"/>
    <w:rsid w:val="003A538D"/>
    <w:rsid w:val="003A7A07"/>
    <w:rsid w:val="003B7A8B"/>
    <w:rsid w:val="003C2ECB"/>
    <w:rsid w:val="003C7CC2"/>
    <w:rsid w:val="003C7F93"/>
    <w:rsid w:val="003D5D35"/>
    <w:rsid w:val="003D65CD"/>
    <w:rsid w:val="003E30F8"/>
    <w:rsid w:val="003E41D2"/>
    <w:rsid w:val="003F22ED"/>
    <w:rsid w:val="003F5488"/>
    <w:rsid w:val="003F7ABD"/>
    <w:rsid w:val="003F7FB6"/>
    <w:rsid w:val="0041080E"/>
    <w:rsid w:val="00411188"/>
    <w:rsid w:val="004258B1"/>
    <w:rsid w:val="004406C4"/>
    <w:rsid w:val="0044476F"/>
    <w:rsid w:val="00444D7B"/>
    <w:rsid w:val="004464C4"/>
    <w:rsid w:val="00447794"/>
    <w:rsid w:val="004525CF"/>
    <w:rsid w:val="00461B5D"/>
    <w:rsid w:val="0047093F"/>
    <w:rsid w:val="00472DFC"/>
    <w:rsid w:val="00475AD4"/>
    <w:rsid w:val="0048066F"/>
    <w:rsid w:val="00483AF4"/>
    <w:rsid w:val="00483D06"/>
    <w:rsid w:val="00484244"/>
    <w:rsid w:val="00485BAA"/>
    <w:rsid w:val="004865F4"/>
    <w:rsid w:val="004875C9"/>
    <w:rsid w:val="00495CC8"/>
    <w:rsid w:val="004A14C3"/>
    <w:rsid w:val="004A2FAD"/>
    <w:rsid w:val="004A305B"/>
    <w:rsid w:val="004A6D57"/>
    <w:rsid w:val="004A71E2"/>
    <w:rsid w:val="004B6936"/>
    <w:rsid w:val="004C0EAB"/>
    <w:rsid w:val="004C121A"/>
    <w:rsid w:val="004C20E3"/>
    <w:rsid w:val="004C7ACA"/>
    <w:rsid w:val="004D4E3A"/>
    <w:rsid w:val="004F02C1"/>
    <w:rsid w:val="005047A2"/>
    <w:rsid w:val="00522A1C"/>
    <w:rsid w:val="005255AB"/>
    <w:rsid w:val="00526DD9"/>
    <w:rsid w:val="00530BC6"/>
    <w:rsid w:val="0053465F"/>
    <w:rsid w:val="00541836"/>
    <w:rsid w:val="005438F3"/>
    <w:rsid w:val="00545CBE"/>
    <w:rsid w:val="00554BA2"/>
    <w:rsid w:val="00555F3F"/>
    <w:rsid w:val="00556D79"/>
    <w:rsid w:val="005578E9"/>
    <w:rsid w:val="00560F1E"/>
    <w:rsid w:val="00564102"/>
    <w:rsid w:val="005700FD"/>
    <w:rsid w:val="00570377"/>
    <w:rsid w:val="00576836"/>
    <w:rsid w:val="0058086E"/>
    <w:rsid w:val="00580B6A"/>
    <w:rsid w:val="005811A3"/>
    <w:rsid w:val="00581354"/>
    <w:rsid w:val="005905E9"/>
    <w:rsid w:val="005A029E"/>
    <w:rsid w:val="005A12BB"/>
    <w:rsid w:val="005B0C3C"/>
    <w:rsid w:val="005B16EE"/>
    <w:rsid w:val="005C31C1"/>
    <w:rsid w:val="005C3A93"/>
    <w:rsid w:val="005C42D8"/>
    <w:rsid w:val="005E15D7"/>
    <w:rsid w:val="005E57EE"/>
    <w:rsid w:val="005E582B"/>
    <w:rsid w:val="005F075B"/>
    <w:rsid w:val="005F3450"/>
    <w:rsid w:val="005F3B37"/>
    <w:rsid w:val="00601E56"/>
    <w:rsid w:val="006023DF"/>
    <w:rsid w:val="00602C81"/>
    <w:rsid w:val="006068CE"/>
    <w:rsid w:val="00610274"/>
    <w:rsid w:val="006133D5"/>
    <w:rsid w:val="00615A77"/>
    <w:rsid w:val="006160E2"/>
    <w:rsid w:val="006213F4"/>
    <w:rsid w:val="00626396"/>
    <w:rsid w:val="00630CA9"/>
    <w:rsid w:val="00634BDE"/>
    <w:rsid w:val="00634D43"/>
    <w:rsid w:val="00636863"/>
    <w:rsid w:val="00650D80"/>
    <w:rsid w:val="006527D1"/>
    <w:rsid w:val="0065585C"/>
    <w:rsid w:val="0066042E"/>
    <w:rsid w:val="0066431F"/>
    <w:rsid w:val="006655E8"/>
    <w:rsid w:val="00675929"/>
    <w:rsid w:val="00677698"/>
    <w:rsid w:val="006874BF"/>
    <w:rsid w:val="006901AC"/>
    <w:rsid w:val="00692559"/>
    <w:rsid w:val="0069391D"/>
    <w:rsid w:val="006A1F33"/>
    <w:rsid w:val="006B5E3D"/>
    <w:rsid w:val="006C2B70"/>
    <w:rsid w:val="006C40E2"/>
    <w:rsid w:val="006C593D"/>
    <w:rsid w:val="006C6322"/>
    <w:rsid w:val="006D27F4"/>
    <w:rsid w:val="006D35B2"/>
    <w:rsid w:val="006D4148"/>
    <w:rsid w:val="006D44E8"/>
    <w:rsid w:val="006D66FB"/>
    <w:rsid w:val="006E0430"/>
    <w:rsid w:val="006E0E09"/>
    <w:rsid w:val="006E4277"/>
    <w:rsid w:val="006E5290"/>
    <w:rsid w:val="006F18D7"/>
    <w:rsid w:val="006F2684"/>
    <w:rsid w:val="006F3FF2"/>
    <w:rsid w:val="006F7083"/>
    <w:rsid w:val="00702430"/>
    <w:rsid w:val="00720338"/>
    <w:rsid w:val="0072350F"/>
    <w:rsid w:val="007301C0"/>
    <w:rsid w:val="00730A7A"/>
    <w:rsid w:val="00732B8B"/>
    <w:rsid w:val="007349AF"/>
    <w:rsid w:val="00743B2D"/>
    <w:rsid w:val="00756C5E"/>
    <w:rsid w:val="00761A47"/>
    <w:rsid w:val="00786EE9"/>
    <w:rsid w:val="00790E31"/>
    <w:rsid w:val="007A5D8A"/>
    <w:rsid w:val="007B48B4"/>
    <w:rsid w:val="007B5FA2"/>
    <w:rsid w:val="007B69C3"/>
    <w:rsid w:val="007C2BF8"/>
    <w:rsid w:val="007C3C5B"/>
    <w:rsid w:val="007D0546"/>
    <w:rsid w:val="007D3076"/>
    <w:rsid w:val="007E2472"/>
    <w:rsid w:val="007E2C29"/>
    <w:rsid w:val="007E6440"/>
    <w:rsid w:val="00803AF2"/>
    <w:rsid w:val="008053E9"/>
    <w:rsid w:val="0080627C"/>
    <w:rsid w:val="00806892"/>
    <w:rsid w:val="00811190"/>
    <w:rsid w:val="00811AAC"/>
    <w:rsid w:val="00821015"/>
    <w:rsid w:val="00821166"/>
    <w:rsid w:val="00823523"/>
    <w:rsid w:val="0082562A"/>
    <w:rsid w:val="008278D3"/>
    <w:rsid w:val="00830E94"/>
    <w:rsid w:val="0083335C"/>
    <w:rsid w:val="008334A4"/>
    <w:rsid w:val="00835FBC"/>
    <w:rsid w:val="00840844"/>
    <w:rsid w:val="00850A03"/>
    <w:rsid w:val="0085465F"/>
    <w:rsid w:val="00865B77"/>
    <w:rsid w:val="00865D14"/>
    <w:rsid w:val="008804EB"/>
    <w:rsid w:val="008841C8"/>
    <w:rsid w:val="00887482"/>
    <w:rsid w:val="008A0DC8"/>
    <w:rsid w:val="008A76E8"/>
    <w:rsid w:val="008C0BF4"/>
    <w:rsid w:val="008C5FC9"/>
    <w:rsid w:val="008C6124"/>
    <w:rsid w:val="008D56CA"/>
    <w:rsid w:val="008E004F"/>
    <w:rsid w:val="008E057C"/>
    <w:rsid w:val="008E47C6"/>
    <w:rsid w:val="008E5FEC"/>
    <w:rsid w:val="008E682B"/>
    <w:rsid w:val="008E765D"/>
    <w:rsid w:val="008F237D"/>
    <w:rsid w:val="00901AC2"/>
    <w:rsid w:val="0092232B"/>
    <w:rsid w:val="00926AEA"/>
    <w:rsid w:val="00932EE5"/>
    <w:rsid w:val="00935D21"/>
    <w:rsid w:val="009425F5"/>
    <w:rsid w:val="0095524D"/>
    <w:rsid w:val="009636CD"/>
    <w:rsid w:val="00965872"/>
    <w:rsid w:val="00971014"/>
    <w:rsid w:val="0097738F"/>
    <w:rsid w:val="00984855"/>
    <w:rsid w:val="00992257"/>
    <w:rsid w:val="00994DF4"/>
    <w:rsid w:val="009A0B62"/>
    <w:rsid w:val="009A1F43"/>
    <w:rsid w:val="009A5202"/>
    <w:rsid w:val="009B3461"/>
    <w:rsid w:val="009B3F15"/>
    <w:rsid w:val="009B4006"/>
    <w:rsid w:val="009C1952"/>
    <w:rsid w:val="009C1CEC"/>
    <w:rsid w:val="009E3E5E"/>
    <w:rsid w:val="009F1F24"/>
    <w:rsid w:val="009F6C52"/>
    <w:rsid w:val="00A01CDE"/>
    <w:rsid w:val="00A03CDC"/>
    <w:rsid w:val="00A07E5D"/>
    <w:rsid w:val="00A25790"/>
    <w:rsid w:val="00A30E33"/>
    <w:rsid w:val="00A31DEB"/>
    <w:rsid w:val="00A54E43"/>
    <w:rsid w:val="00A61A01"/>
    <w:rsid w:val="00A62087"/>
    <w:rsid w:val="00A7011E"/>
    <w:rsid w:val="00A860FC"/>
    <w:rsid w:val="00A914C6"/>
    <w:rsid w:val="00AA4B59"/>
    <w:rsid w:val="00AA774B"/>
    <w:rsid w:val="00AB0038"/>
    <w:rsid w:val="00AB13A4"/>
    <w:rsid w:val="00AB33E6"/>
    <w:rsid w:val="00AB5D1B"/>
    <w:rsid w:val="00AD439E"/>
    <w:rsid w:val="00AD4ED5"/>
    <w:rsid w:val="00AD5D20"/>
    <w:rsid w:val="00AE0133"/>
    <w:rsid w:val="00B00D1B"/>
    <w:rsid w:val="00B017F2"/>
    <w:rsid w:val="00B074A7"/>
    <w:rsid w:val="00B07CE4"/>
    <w:rsid w:val="00B10400"/>
    <w:rsid w:val="00B131D4"/>
    <w:rsid w:val="00B13E85"/>
    <w:rsid w:val="00B2740C"/>
    <w:rsid w:val="00B30D9E"/>
    <w:rsid w:val="00B329BC"/>
    <w:rsid w:val="00B3615B"/>
    <w:rsid w:val="00B404A3"/>
    <w:rsid w:val="00B429C6"/>
    <w:rsid w:val="00B43B7A"/>
    <w:rsid w:val="00B50B4B"/>
    <w:rsid w:val="00B51AE4"/>
    <w:rsid w:val="00B61C60"/>
    <w:rsid w:val="00B65A76"/>
    <w:rsid w:val="00B7040B"/>
    <w:rsid w:val="00B73CBD"/>
    <w:rsid w:val="00B823E0"/>
    <w:rsid w:val="00B85297"/>
    <w:rsid w:val="00BA21E9"/>
    <w:rsid w:val="00BA3D79"/>
    <w:rsid w:val="00BA439A"/>
    <w:rsid w:val="00BA59FF"/>
    <w:rsid w:val="00BB7145"/>
    <w:rsid w:val="00BB7E93"/>
    <w:rsid w:val="00BC1599"/>
    <w:rsid w:val="00BC63D8"/>
    <w:rsid w:val="00BC7940"/>
    <w:rsid w:val="00BD2620"/>
    <w:rsid w:val="00BD4B8B"/>
    <w:rsid w:val="00BE00C3"/>
    <w:rsid w:val="00BE0CF0"/>
    <w:rsid w:val="00BE3732"/>
    <w:rsid w:val="00BE5B21"/>
    <w:rsid w:val="00BE622E"/>
    <w:rsid w:val="00BE66FA"/>
    <w:rsid w:val="00BE7741"/>
    <w:rsid w:val="00BF0A53"/>
    <w:rsid w:val="00BF155C"/>
    <w:rsid w:val="00BF1D4D"/>
    <w:rsid w:val="00BF24A4"/>
    <w:rsid w:val="00BF4EA1"/>
    <w:rsid w:val="00BF52BE"/>
    <w:rsid w:val="00BF6931"/>
    <w:rsid w:val="00C03B40"/>
    <w:rsid w:val="00C040AF"/>
    <w:rsid w:val="00C04ECA"/>
    <w:rsid w:val="00C11E85"/>
    <w:rsid w:val="00C25266"/>
    <w:rsid w:val="00C260DE"/>
    <w:rsid w:val="00C31219"/>
    <w:rsid w:val="00C3763B"/>
    <w:rsid w:val="00C610AC"/>
    <w:rsid w:val="00C61FC9"/>
    <w:rsid w:val="00C724BF"/>
    <w:rsid w:val="00C7700B"/>
    <w:rsid w:val="00C8224D"/>
    <w:rsid w:val="00C94885"/>
    <w:rsid w:val="00C95663"/>
    <w:rsid w:val="00C95D62"/>
    <w:rsid w:val="00CA18A8"/>
    <w:rsid w:val="00CA2342"/>
    <w:rsid w:val="00CA4263"/>
    <w:rsid w:val="00CB131A"/>
    <w:rsid w:val="00CB4FC6"/>
    <w:rsid w:val="00CC0824"/>
    <w:rsid w:val="00CC2E33"/>
    <w:rsid w:val="00CC36B6"/>
    <w:rsid w:val="00CD0D4B"/>
    <w:rsid w:val="00CD0FA5"/>
    <w:rsid w:val="00CE00EB"/>
    <w:rsid w:val="00CF1873"/>
    <w:rsid w:val="00CF4DEC"/>
    <w:rsid w:val="00CF6CC1"/>
    <w:rsid w:val="00D05A87"/>
    <w:rsid w:val="00D1122F"/>
    <w:rsid w:val="00D14FAE"/>
    <w:rsid w:val="00D1711B"/>
    <w:rsid w:val="00D36F7F"/>
    <w:rsid w:val="00D44DCC"/>
    <w:rsid w:val="00D52C6E"/>
    <w:rsid w:val="00D56537"/>
    <w:rsid w:val="00D571CD"/>
    <w:rsid w:val="00D61FC4"/>
    <w:rsid w:val="00D652AB"/>
    <w:rsid w:val="00D72955"/>
    <w:rsid w:val="00D72EE7"/>
    <w:rsid w:val="00D767E2"/>
    <w:rsid w:val="00D8711E"/>
    <w:rsid w:val="00D91284"/>
    <w:rsid w:val="00D92599"/>
    <w:rsid w:val="00DA0D21"/>
    <w:rsid w:val="00DA1640"/>
    <w:rsid w:val="00DA3755"/>
    <w:rsid w:val="00DB1F40"/>
    <w:rsid w:val="00DC24C8"/>
    <w:rsid w:val="00DC4C48"/>
    <w:rsid w:val="00DD4C51"/>
    <w:rsid w:val="00DE249F"/>
    <w:rsid w:val="00DE5EBF"/>
    <w:rsid w:val="00DF0A85"/>
    <w:rsid w:val="00DF4070"/>
    <w:rsid w:val="00DF75EE"/>
    <w:rsid w:val="00E044B0"/>
    <w:rsid w:val="00E06AF9"/>
    <w:rsid w:val="00E11146"/>
    <w:rsid w:val="00E13AA6"/>
    <w:rsid w:val="00E14B58"/>
    <w:rsid w:val="00E24A1C"/>
    <w:rsid w:val="00E31D4B"/>
    <w:rsid w:val="00E53FBE"/>
    <w:rsid w:val="00E619F8"/>
    <w:rsid w:val="00E61E1B"/>
    <w:rsid w:val="00E63860"/>
    <w:rsid w:val="00E64A93"/>
    <w:rsid w:val="00E654F7"/>
    <w:rsid w:val="00E67F52"/>
    <w:rsid w:val="00E714AD"/>
    <w:rsid w:val="00E72F19"/>
    <w:rsid w:val="00E73957"/>
    <w:rsid w:val="00E842A5"/>
    <w:rsid w:val="00E8442C"/>
    <w:rsid w:val="00E84633"/>
    <w:rsid w:val="00E96803"/>
    <w:rsid w:val="00EA0264"/>
    <w:rsid w:val="00EA21E2"/>
    <w:rsid w:val="00EA5B04"/>
    <w:rsid w:val="00EB4B9B"/>
    <w:rsid w:val="00EC63A5"/>
    <w:rsid w:val="00EC6421"/>
    <w:rsid w:val="00ED241B"/>
    <w:rsid w:val="00ED6A2E"/>
    <w:rsid w:val="00EF42DD"/>
    <w:rsid w:val="00EF77EA"/>
    <w:rsid w:val="00F10118"/>
    <w:rsid w:val="00F10989"/>
    <w:rsid w:val="00F12BD0"/>
    <w:rsid w:val="00F13CA3"/>
    <w:rsid w:val="00F26628"/>
    <w:rsid w:val="00F32143"/>
    <w:rsid w:val="00F3647D"/>
    <w:rsid w:val="00F41792"/>
    <w:rsid w:val="00F4394D"/>
    <w:rsid w:val="00F4486F"/>
    <w:rsid w:val="00F44F41"/>
    <w:rsid w:val="00F4601F"/>
    <w:rsid w:val="00F81502"/>
    <w:rsid w:val="00F81D05"/>
    <w:rsid w:val="00F8712B"/>
    <w:rsid w:val="00F91FEB"/>
    <w:rsid w:val="00F922F2"/>
    <w:rsid w:val="00F92E3B"/>
    <w:rsid w:val="00F958FE"/>
    <w:rsid w:val="00FA2AC5"/>
    <w:rsid w:val="00FA2BFE"/>
    <w:rsid w:val="00FA5413"/>
    <w:rsid w:val="00FA7F31"/>
    <w:rsid w:val="00FC142D"/>
    <w:rsid w:val="00FC3425"/>
    <w:rsid w:val="00FC3780"/>
    <w:rsid w:val="00FD1668"/>
    <w:rsid w:val="00FD6A8C"/>
    <w:rsid w:val="00FD7BA7"/>
    <w:rsid w:val="00FE0C30"/>
    <w:rsid w:val="00FE3F3A"/>
    <w:rsid w:val="00FE55C1"/>
    <w:rsid w:val="00FF0C2B"/>
    <w:rsid w:val="00FF2622"/>
    <w:rsid w:val="00FF45D4"/>
    <w:rsid w:val="00FF78A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E6C8B"/>
  <w15:docId w15:val="{A7BD290D-D8F0-4375-B854-EAAC2B30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2CA"/>
    <w:pPr>
      <w:suppressAutoHyphens/>
    </w:pPr>
    <w:rPr>
      <w:rFonts w:ascii="Verdana" w:eastAsia="Times New Roman" w:hAnsi="Verdana" w:cs="Verdana"/>
      <w:sz w:val="18"/>
      <w:szCs w:val="18"/>
      <w:lang w:eastAsia="ar-SA"/>
    </w:rPr>
  </w:style>
  <w:style w:type="paragraph" w:styleId="Heading2">
    <w:name w:val="heading 2"/>
    <w:basedOn w:val="Normal"/>
    <w:next w:val="Normal"/>
    <w:link w:val="Heading2Char"/>
    <w:uiPriority w:val="99"/>
    <w:qFormat/>
    <w:rsid w:val="001872CA"/>
    <w:pPr>
      <w:keepNext/>
      <w:tabs>
        <w:tab w:val="num" w:pos="0"/>
      </w:tabs>
      <w:outlineLvl w:val="1"/>
    </w:pPr>
    <w:rPr>
      <w:rFonts w:eastAsia="Calibri"/>
      <w:b/>
      <w:bCs/>
      <w:color w:val="FFFFFF"/>
      <w:sz w:val="24"/>
      <w:szCs w:val="24"/>
      <w:lang w:val="en-GB"/>
    </w:rPr>
  </w:style>
  <w:style w:type="paragraph" w:styleId="Heading3">
    <w:name w:val="heading 3"/>
    <w:basedOn w:val="Normal"/>
    <w:next w:val="Normal"/>
    <w:link w:val="Heading3Char"/>
    <w:uiPriority w:val="99"/>
    <w:qFormat/>
    <w:rsid w:val="001872CA"/>
    <w:pPr>
      <w:keepNext/>
      <w:tabs>
        <w:tab w:val="num" w:pos="0"/>
      </w:tabs>
      <w:outlineLvl w:val="2"/>
    </w:pPr>
    <w:rPr>
      <w:rFonts w:eastAsia="Calibr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2CA"/>
    <w:rPr>
      <w:rFonts w:ascii="Verdana" w:hAnsi="Verdana" w:cs="Verdana"/>
      <w:b/>
      <w:bCs/>
      <w:color w:val="FFFFFF"/>
      <w:sz w:val="24"/>
      <w:szCs w:val="24"/>
      <w:lang w:val="en-GB" w:eastAsia="ar-SA" w:bidi="ar-SA"/>
    </w:rPr>
  </w:style>
  <w:style w:type="character" w:customStyle="1" w:styleId="Heading3Char">
    <w:name w:val="Heading 3 Char"/>
    <w:link w:val="Heading3"/>
    <w:uiPriority w:val="99"/>
    <w:locked/>
    <w:rsid w:val="001872CA"/>
    <w:rPr>
      <w:rFonts w:ascii="Verdana" w:hAnsi="Verdana" w:cs="Verdana"/>
      <w:b/>
      <w:bCs/>
      <w:sz w:val="18"/>
      <w:szCs w:val="18"/>
      <w:lang w:val="en-GB" w:eastAsia="ar-SA" w:bidi="ar-SA"/>
    </w:rPr>
  </w:style>
  <w:style w:type="character" w:styleId="Hyperlink">
    <w:name w:val="Hyperlink"/>
    <w:uiPriority w:val="99"/>
    <w:rsid w:val="001872CA"/>
    <w:rPr>
      <w:color w:val="000000"/>
      <w:u w:val="none"/>
    </w:rPr>
  </w:style>
  <w:style w:type="character" w:customStyle="1" w:styleId="TitleBox">
    <w:name w:val="TitleBox"/>
    <w:uiPriority w:val="99"/>
    <w:rsid w:val="001872CA"/>
    <w:rPr>
      <w:rFonts w:ascii="Arial" w:hAnsi="Arial" w:cs="Arial"/>
      <w:sz w:val="24"/>
      <w:szCs w:val="24"/>
    </w:rPr>
  </w:style>
  <w:style w:type="character" w:customStyle="1" w:styleId="WW-HTMLTypewriter">
    <w:name w:val="WW-HTML Typewriter"/>
    <w:uiPriority w:val="99"/>
    <w:rsid w:val="001872CA"/>
    <w:rPr>
      <w:rFonts w:ascii="Courier New" w:hAnsi="Courier New" w:cs="Courier New"/>
      <w:sz w:val="20"/>
      <w:szCs w:val="20"/>
    </w:rPr>
  </w:style>
  <w:style w:type="paragraph" w:customStyle="1" w:styleId="title3">
    <w:name w:val="title3"/>
    <w:basedOn w:val="Normal"/>
    <w:uiPriority w:val="99"/>
    <w:rsid w:val="001872CA"/>
    <w:pPr>
      <w:spacing w:before="100" w:after="100"/>
      <w:jc w:val="center"/>
    </w:pPr>
    <w:rPr>
      <w:b/>
      <w:bCs/>
    </w:rPr>
  </w:style>
  <w:style w:type="paragraph" w:customStyle="1" w:styleId="client">
    <w:name w:val="client"/>
    <w:basedOn w:val="Normal"/>
    <w:uiPriority w:val="99"/>
    <w:rsid w:val="001872CA"/>
    <w:pPr>
      <w:shd w:val="clear" w:color="auto" w:fill="EBEBEB"/>
      <w:spacing w:before="100" w:after="100"/>
      <w:jc w:val="center"/>
    </w:pPr>
    <w:rPr>
      <w:b/>
      <w:bCs/>
    </w:rPr>
  </w:style>
  <w:style w:type="paragraph" w:styleId="NormalWeb">
    <w:name w:val="Normal (Web)"/>
    <w:basedOn w:val="Normal"/>
    <w:uiPriority w:val="99"/>
    <w:rsid w:val="001872CA"/>
    <w:pPr>
      <w:spacing w:before="100" w:after="100"/>
    </w:pPr>
  </w:style>
  <w:style w:type="paragraph" w:styleId="Title">
    <w:name w:val="Title"/>
    <w:basedOn w:val="Normal"/>
    <w:next w:val="Normal"/>
    <w:link w:val="TitleChar"/>
    <w:uiPriority w:val="99"/>
    <w:qFormat/>
    <w:rsid w:val="001872CA"/>
    <w:pPr>
      <w:tabs>
        <w:tab w:val="left" w:pos="0"/>
        <w:tab w:val="right" w:pos="8550"/>
      </w:tabs>
      <w:jc w:val="center"/>
    </w:pPr>
    <w:rPr>
      <w:rFonts w:ascii="Arial" w:eastAsia="Calibri" w:hAnsi="Arial" w:cs="Arial"/>
      <w:b/>
      <w:bCs/>
      <w:spacing w:val="-5"/>
      <w:sz w:val="28"/>
      <w:szCs w:val="28"/>
    </w:rPr>
  </w:style>
  <w:style w:type="character" w:customStyle="1" w:styleId="TitleChar">
    <w:name w:val="Title Char"/>
    <w:link w:val="Title"/>
    <w:uiPriority w:val="99"/>
    <w:locked/>
    <w:rsid w:val="001872CA"/>
    <w:rPr>
      <w:rFonts w:ascii="Arial" w:hAnsi="Arial" w:cs="Arial"/>
      <w:b/>
      <w:bCs/>
      <w:spacing w:val="-5"/>
      <w:sz w:val="28"/>
      <w:szCs w:val="28"/>
      <w:lang w:val="en-US" w:eastAsia="ar-SA" w:bidi="ar-SA"/>
    </w:rPr>
  </w:style>
  <w:style w:type="paragraph" w:customStyle="1" w:styleId="conn">
    <w:name w:val="_conn"/>
    <w:basedOn w:val="Normal"/>
    <w:uiPriority w:val="99"/>
    <w:rsid w:val="001872CA"/>
    <w:pPr>
      <w:tabs>
        <w:tab w:val="left" w:pos="360"/>
      </w:tabs>
      <w:ind w:left="720" w:hanging="360"/>
    </w:pPr>
    <w:rPr>
      <w:rFonts w:ascii="Times New Roman" w:hAnsi="Times New Roman" w:cs="Times New Roman"/>
      <w:sz w:val="24"/>
      <w:szCs w:val="24"/>
    </w:rPr>
  </w:style>
  <w:style w:type="paragraph" w:styleId="Subtitle">
    <w:name w:val="Subtitle"/>
    <w:basedOn w:val="Normal"/>
    <w:next w:val="Normal"/>
    <w:link w:val="SubtitleChar"/>
    <w:uiPriority w:val="99"/>
    <w:qFormat/>
    <w:rsid w:val="001872CA"/>
    <w:pPr>
      <w:numPr>
        <w:ilvl w:val="1"/>
      </w:numPr>
    </w:pPr>
    <w:rPr>
      <w:rFonts w:ascii="Cambria" w:eastAsia="Calibri" w:hAnsi="Cambria" w:cs="Cambria"/>
      <w:i/>
      <w:iCs/>
      <w:color w:val="4F81BD"/>
      <w:spacing w:val="15"/>
      <w:sz w:val="24"/>
      <w:szCs w:val="24"/>
    </w:rPr>
  </w:style>
  <w:style w:type="character" w:customStyle="1" w:styleId="SubtitleChar">
    <w:name w:val="Subtitle Char"/>
    <w:link w:val="Subtitle"/>
    <w:uiPriority w:val="99"/>
    <w:locked/>
    <w:rsid w:val="001872CA"/>
    <w:rPr>
      <w:rFonts w:ascii="Cambria" w:hAnsi="Cambria" w:cs="Cambria"/>
      <w:i/>
      <w:iCs/>
      <w:color w:val="4F81BD"/>
      <w:spacing w:val="15"/>
      <w:sz w:val="24"/>
      <w:szCs w:val="24"/>
      <w:lang w:val="en-US" w:eastAsia="ar-SA" w:bidi="ar-SA"/>
    </w:rPr>
  </w:style>
  <w:style w:type="paragraph" w:styleId="ListParagraph">
    <w:name w:val="List Paragraph"/>
    <w:basedOn w:val="Normal"/>
    <w:uiPriority w:val="99"/>
    <w:qFormat/>
    <w:rsid w:val="00AA774B"/>
    <w:pPr>
      <w:ind w:left="720"/>
    </w:pPr>
  </w:style>
  <w:style w:type="paragraph" w:styleId="BodyText3">
    <w:name w:val="Body Text 3"/>
    <w:basedOn w:val="Normal"/>
    <w:link w:val="BodyText3Char"/>
    <w:uiPriority w:val="99"/>
    <w:rsid w:val="00051D08"/>
    <w:pPr>
      <w:suppressAutoHyphens w:val="0"/>
      <w:spacing w:after="120"/>
    </w:pPr>
    <w:rPr>
      <w:rFonts w:eastAsia="Calibri" w:cs="Times New Roman"/>
      <w:sz w:val="16"/>
      <w:szCs w:val="16"/>
      <w:lang w:eastAsia="en-US"/>
    </w:rPr>
  </w:style>
  <w:style w:type="character" w:customStyle="1" w:styleId="BodyText3Char">
    <w:name w:val="Body Text 3 Char"/>
    <w:link w:val="BodyText3"/>
    <w:uiPriority w:val="99"/>
    <w:locked/>
    <w:rsid w:val="00051D08"/>
    <w:rPr>
      <w:rFonts w:ascii="Times New Roman" w:hAnsi="Times New Roman" w:cs="Times New Roman"/>
      <w:sz w:val="16"/>
      <w:szCs w:val="16"/>
      <w:lang w:val="en-US"/>
    </w:rPr>
  </w:style>
  <w:style w:type="character" w:styleId="Strong">
    <w:name w:val="Strong"/>
    <w:uiPriority w:val="99"/>
    <w:qFormat/>
    <w:locked/>
    <w:rsid w:val="00357E93"/>
    <w:rPr>
      <w:b/>
      <w:bCs/>
    </w:rPr>
  </w:style>
  <w:style w:type="paragraph" w:customStyle="1" w:styleId="abstract">
    <w:name w:val="abstract"/>
    <w:basedOn w:val="Normal"/>
    <w:uiPriority w:val="99"/>
    <w:rsid w:val="00D52C6E"/>
    <w:pPr>
      <w:suppressAutoHyphens w:val="0"/>
      <w:spacing w:before="100" w:beforeAutospacing="1" w:after="100" w:afterAutospacing="1"/>
      <w:ind w:left="150"/>
    </w:pPr>
    <w:rPr>
      <w:sz w:val="24"/>
      <w:szCs w:val="24"/>
      <w:lang w:eastAsia="en-US"/>
    </w:rPr>
  </w:style>
  <w:style w:type="paragraph" w:styleId="BodyText">
    <w:name w:val="Body Text"/>
    <w:basedOn w:val="Normal"/>
    <w:link w:val="BodyTextChar"/>
    <w:rsid w:val="00FE0C30"/>
    <w:pPr>
      <w:spacing w:after="120"/>
    </w:pPr>
  </w:style>
  <w:style w:type="character" w:customStyle="1" w:styleId="BodyTextChar">
    <w:name w:val="Body Text Char"/>
    <w:link w:val="BodyText"/>
    <w:uiPriority w:val="99"/>
    <w:semiHidden/>
    <w:locked/>
    <w:rsid w:val="00FE0C30"/>
    <w:rPr>
      <w:rFonts w:ascii="Verdana" w:hAnsi="Verdana" w:cs="Verdana"/>
      <w:sz w:val="18"/>
      <w:szCs w:val="18"/>
      <w:lang w:eastAsia="ar-SA" w:bidi="ar-SA"/>
    </w:rPr>
  </w:style>
  <w:style w:type="paragraph" w:customStyle="1" w:styleId="xl22">
    <w:name w:val="xl22"/>
    <w:basedOn w:val="Normal"/>
    <w:rsid w:val="00821015"/>
    <w:pPr>
      <w:suppressAutoHyphens w:val="0"/>
      <w:spacing w:before="100" w:beforeAutospacing="1" w:after="100" w:afterAutospacing="1"/>
      <w:ind w:left="360"/>
      <w:jc w:val="center"/>
    </w:pPr>
    <w:rPr>
      <w:rFonts w:ascii="Times New Roman" w:hAnsi="Times New Roman" w:cs="Times New Roman"/>
      <w:sz w:val="24"/>
      <w:szCs w:val="24"/>
      <w:lang w:eastAsia="en-US"/>
    </w:rPr>
  </w:style>
  <w:style w:type="character" w:customStyle="1" w:styleId="apple-converted-space">
    <w:name w:val="apple-converted-space"/>
    <w:basedOn w:val="DefaultParagraphFont"/>
    <w:rsid w:val="00036BE7"/>
  </w:style>
  <w:style w:type="character" w:styleId="HTMLTypewriter">
    <w:name w:val="HTML Typewriter"/>
    <w:basedOn w:val="DefaultParagraphFont"/>
    <w:rsid w:val="00F81502"/>
    <w:rPr>
      <w:rFonts w:ascii="Times New Roman" w:hAnsi="Times New Roman"/>
      <w:sz w:val="24"/>
    </w:rPr>
  </w:style>
  <w:style w:type="character" w:customStyle="1" w:styleId="f12">
    <w:name w:val="f12"/>
    <w:basedOn w:val="DefaultParagraphFont"/>
    <w:rsid w:val="00F81502"/>
  </w:style>
  <w:style w:type="paragraph" w:styleId="HTMLPreformatted">
    <w:name w:val="HTML Preformatted"/>
    <w:basedOn w:val="Normal"/>
    <w:link w:val="HTMLPreformattedChar"/>
    <w:rsid w:val="00F8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spacing w:line="100" w:lineRule="atLeast"/>
      <w:textAlignment w:val="baseline"/>
    </w:pPr>
    <w:rPr>
      <w:rFonts w:ascii="Courier New" w:hAnsi="Courier New" w:cs="Times New Roman"/>
      <w:kern w:val="1"/>
      <w:sz w:val="20"/>
      <w:szCs w:val="20"/>
      <w:lang w:eastAsia="en-IN"/>
    </w:rPr>
  </w:style>
  <w:style w:type="character" w:customStyle="1" w:styleId="HTMLPreformattedChar">
    <w:name w:val="HTML Preformatted Char"/>
    <w:basedOn w:val="DefaultParagraphFont"/>
    <w:link w:val="HTMLPreformatted"/>
    <w:rsid w:val="00F81502"/>
    <w:rPr>
      <w:rFonts w:ascii="Courier New" w:eastAsia="Times New Roman" w:hAnsi="Courier New"/>
      <w:kern w:val="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190">
      <w:marLeft w:val="0"/>
      <w:marRight w:val="0"/>
      <w:marTop w:val="0"/>
      <w:marBottom w:val="0"/>
      <w:divBdr>
        <w:top w:val="none" w:sz="0" w:space="0" w:color="auto"/>
        <w:left w:val="none" w:sz="0" w:space="0" w:color="auto"/>
        <w:bottom w:val="none" w:sz="0" w:space="0" w:color="auto"/>
        <w:right w:val="none" w:sz="0" w:space="0" w:color="auto"/>
      </w:divBdr>
      <w:divsChild>
        <w:div w:id="62416191">
          <w:marLeft w:val="0"/>
          <w:marRight w:val="0"/>
          <w:marTop w:val="0"/>
          <w:marBottom w:val="0"/>
          <w:divBdr>
            <w:top w:val="none" w:sz="0" w:space="0" w:color="auto"/>
            <w:left w:val="none" w:sz="0" w:space="0" w:color="auto"/>
            <w:bottom w:val="none" w:sz="0" w:space="0" w:color="auto"/>
            <w:right w:val="none" w:sz="0" w:space="0" w:color="auto"/>
          </w:divBdr>
        </w:div>
      </w:divsChild>
    </w:div>
    <w:div w:id="8985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E3609-6001-43D2-A24E-E56F10F6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Linux Device Drivers</dc:subject>
  <dc:creator>DEVENDAR RAO</dc:creator>
  <cp:keywords/>
  <dc:description/>
  <cp:lastModifiedBy>AJAY KUMAR Y</cp:lastModifiedBy>
  <cp:revision>3</cp:revision>
  <cp:lastPrinted>2022-08-10T05:32:00Z</cp:lastPrinted>
  <dcterms:created xsi:type="dcterms:W3CDTF">2022-08-24T04:11:00Z</dcterms:created>
  <dcterms:modified xsi:type="dcterms:W3CDTF">2022-09-16T06:10:00Z</dcterms:modified>
</cp:coreProperties>
</file>